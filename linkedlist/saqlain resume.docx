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239A" w:rsidRDefault="00BF239A">
      <w:pPr>
        <w:spacing w:before="9" w:line="140" w:lineRule="exact"/>
        <w:rPr>
          <w:sz w:val="15"/>
          <w:szCs w:val="15"/>
        </w:rPr>
      </w:pPr>
    </w:p>
    <w:p w:rsidR="00BF239A" w:rsidRPr="001B4D5B" w:rsidRDefault="006A0EAB" w:rsidP="001B4D5B">
      <w:pPr>
        <w:spacing w:before="34"/>
        <w:rPr>
          <w:b/>
          <w:color w:val="000000" w:themeColor="text1"/>
          <w:sz w:val="22"/>
          <w:szCs w:val="22"/>
        </w:rPr>
      </w:pPr>
      <w:r w:rsidRPr="00C257B7">
        <w:rPr>
          <w:rFonts w:ascii="Garamond" w:hAnsi="Garamond"/>
          <w:b/>
          <w:noProof/>
          <w:color w:val="000000" w:themeColor="text1"/>
          <w:sz w:val="22"/>
          <w:szCs w:val="22"/>
        </w:rPr>
        <w:drawing>
          <wp:anchor distT="0" distB="0" distL="114300" distR="114300" simplePos="0" relativeHeight="251660800" behindDoc="1" locked="0" layoutInCell="1" allowOverlap="1">
            <wp:simplePos x="0" y="0"/>
            <wp:positionH relativeFrom="column">
              <wp:posOffset>155575</wp:posOffset>
            </wp:positionH>
            <wp:positionV relativeFrom="paragraph">
              <wp:posOffset>22860</wp:posOffset>
            </wp:positionV>
            <wp:extent cx="838200" cy="838200"/>
            <wp:effectExtent l="0" t="0" r="0" b="0"/>
            <wp:wrapTight wrapText="bothSides">
              <wp:wrapPolygon edited="0">
                <wp:start x="7855" y="0"/>
                <wp:lineTo x="4418" y="982"/>
                <wp:lineTo x="0" y="5400"/>
                <wp:lineTo x="0" y="16691"/>
                <wp:lineTo x="5891" y="21109"/>
                <wp:lineTo x="7364" y="21109"/>
                <wp:lineTo x="13745" y="21109"/>
                <wp:lineTo x="15218" y="21109"/>
                <wp:lineTo x="21109" y="16691"/>
                <wp:lineTo x="21109" y="5891"/>
                <wp:lineTo x="16200" y="491"/>
                <wp:lineTo x="13255" y="0"/>
                <wp:lineTo x="7855" y="0"/>
              </wp:wrapPolygon>
            </wp:wrapTight>
            <wp:docPr id="1" name="Picture 1" descr="mnit_logo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nit_logo (1)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B4D5B">
        <w:rPr>
          <w:b/>
          <w:color w:val="000000" w:themeColor="text1"/>
          <w:sz w:val="22"/>
          <w:szCs w:val="22"/>
        </w:rPr>
        <w:t xml:space="preserve">          </w:t>
      </w:r>
      <w:r w:rsidR="003E5840">
        <w:rPr>
          <w:b/>
          <w:color w:val="000000" w:themeColor="text1"/>
          <w:sz w:val="24"/>
          <w:szCs w:val="24"/>
        </w:rPr>
        <w:t xml:space="preserve"> </w:t>
      </w:r>
      <w:proofErr w:type="gramStart"/>
      <w:r w:rsidR="003E5840">
        <w:rPr>
          <w:b/>
          <w:color w:val="000000" w:themeColor="text1"/>
          <w:sz w:val="24"/>
          <w:szCs w:val="24"/>
        </w:rPr>
        <w:t>BAALLAH  SYED</w:t>
      </w:r>
      <w:proofErr w:type="gramEnd"/>
      <w:r w:rsidR="003E5840">
        <w:rPr>
          <w:b/>
          <w:color w:val="000000" w:themeColor="text1"/>
          <w:sz w:val="24"/>
          <w:szCs w:val="24"/>
        </w:rPr>
        <w:t xml:space="preserve">  MOHAMMED  SAQLAIN</w:t>
      </w:r>
      <w:r w:rsidR="00A901D2" w:rsidRPr="008706DD">
        <w:rPr>
          <w:b/>
          <w:color w:val="000000" w:themeColor="text1"/>
          <w:sz w:val="24"/>
          <w:szCs w:val="24"/>
        </w:rPr>
        <w:tab/>
      </w:r>
      <w:r w:rsidR="008706DD">
        <w:rPr>
          <w:color w:val="000000" w:themeColor="text1"/>
          <w:sz w:val="24"/>
          <w:szCs w:val="24"/>
        </w:rPr>
        <w:t xml:space="preserve">    </w:t>
      </w:r>
      <w:r w:rsidR="0031453E">
        <w:rPr>
          <w:color w:val="000000" w:themeColor="text1"/>
          <w:sz w:val="24"/>
          <w:szCs w:val="24"/>
        </w:rPr>
        <w:t xml:space="preserve">  </w:t>
      </w:r>
      <w:r w:rsidR="008706DD">
        <w:rPr>
          <w:color w:val="000000" w:themeColor="text1"/>
          <w:sz w:val="24"/>
          <w:szCs w:val="24"/>
        </w:rPr>
        <w:t xml:space="preserve">    </w:t>
      </w:r>
      <w:r w:rsidR="003E5840">
        <w:rPr>
          <w:b/>
          <w:color w:val="000000" w:themeColor="text1"/>
          <w:sz w:val="22"/>
          <w:szCs w:val="22"/>
        </w:rPr>
        <w:t>ID : 2016UME1129</w:t>
      </w:r>
      <w:r w:rsidR="00A901D2">
        <w:rPr>
          <w:b/>
          <w:color w:val="000000" w:themeColor="text1"/>
          <w:sz w:val="22"/>
          <w:szCs w:val="22"/>
        </w:rPr>
        <w:tab/>
      </w:r>
      <w:bookmarkStart w:id="0" w:name="_GoBack"/>
      <w:bookmarkEnd w:id="0"/>
    </w:p>
    <w:p w:rsidR="001B4D5B" w:rsidRPr="001B4D5B" w:rsidRDefault="008706DD" w:rsidP="001B4D5B">
      <w:pPr>
        <w:spacing w:before="50" w:line="292" w:lineRule="auto"/>
        <w:ind w:right="500"/>
      </w:pPr>
      <w:r>
        <w:rPr>
          <w:color w:val="000000" w:themeColor="text1"/>
          <w:sz w:val="17"/>
          <w:szCs w:val="17"/>
        </w:rPr>
        <w:t xml:space="preserve">          </w:t>
      </w:r>
      <w:r w:rsidR="001B4D5B">
        <w:rPr>
          <w:color w:val="000000" w:themeColor="text1"/>
          <w:sz w:val="17"/>
          <w:szCs w:val="17"/>
        </w:rPr>
        <w:t xml:space="preserve">   </w:t>
      </w:r>
      <w:r w:rsidR="003E5840">
        <w:rPr>
          <w:color w:val="000000" w:themeColor="text1"/>
          <w:sz w:val="17"/>
          <w:szCs w:val="17"/>
        </w:rPr>
        <w:t>MECHANICAL</w:t>
      </w:r>
      <w:r w:rsidR="001B4D5B" w:rsidRPr="001B4D5B">
        <w:rPr>
          <w:color w:val="000000" w:themeColor="text1"/>
          <w:sz w:val="17"/>
          <w:szCs w:val="17"/>
        </w:rPr>
        <w:t xml:space="preserve"> ENGINEERING</w:t>
      </w:r>
      <w:r w:rsidR="001B4D5B">
        <w:rPr>
          <w:b/>
          <w:color w:val="000000" w:themeColor="text1"/>
        </w:rPr>
        <w:t xml:space="preserve">                                      </w:t>
      </w:r>
      <w:r w:rsidR="003E5840">
        <w:rPr>
          <w:b/>
          <w:color w:val="000000" w:themeColor="text1"/>
        </w:rPr>
        <w:t xml:space="preserve">                                       </w:t>
      </w:r>
      <w:r w:rsidR="001B4D5B">
        <w:rPr>
          <w:b/>
          <w:color w:val="000000" w:themeColor="text1"/>
        </w:rPr>
        <w:t xml:space="preserve"> </w:t>
      </w:r>
      <w:r w:rsidR="001B4D5B" w:rsidRPr="001B4D5B">
        <w:rPr>
          <w:color w:val="000000" w:themeColor="text1"/>
        </w:rPr>
        <w:t>B.TECH</w:t>
      </w:r>
      <w:r w:rsidR="001B4D5B">
        <w:rPr>
          <w:b/>
          <w:color w:val="000000" w:themeColor="text1"/>
        </w:rPr>
        <w:tab/>
      </w:r>
      <w:r w:rsidR="00A646B8">
        <w:rPr>
          <w:b/>
        </w:rPr>
        <w:br/>
      </w:r>
      <w:r w:rsidR="001B4D5B" w:rsidRPr="001B4D5B">
        <w:rPr>
          <w:b/>
          <w:color w:val="000000" w:themeColor="text1"/>
        </w:rPr>
        <w:t xml:space="preserve">   </w:t>
      </w:r>
      <w:r>
        <w:rPr>
          <w:b/>
          <w:color w:val="000000" w:themeColor="text1"/>
        </w:rPr>
        <w:t xml:space="preserve">       </w:t>
      </w:r>
      <w:r w:rsidR="001B4D5B" w:rsidRPr="001B4D5B">
        <w:rPr>
          <w:b/>
          <w:color w:val="000000" w:themeColor="text1"/>
        </w:rPr>
        <w:t xml:space="preserve"> </w:t>
      </w:r>
      <w:proofErr w:type="spellStart"/>
      <w:proofErr w:type="gramStart"/>
      <w:r w:rsidR="00A646B8" w:rsidRPr="008706DD">
        <w:rPr>
          <w:b/>
          <w:color w:val="000000" w:themeColor="text1"/>
        </w:rPr>
        <w:t>Malaviya</w:t>
      </w:r>
      <w:proofErr w:type="spellEnd"/>
      <w:r w:rsidR="0031453E">
        <w:rPr>
          <w:b/>
          <w:color w:val="000000" w:themeColor="text1"/>
        </w:rPr>
        <w:t xml:space="preserve"> </w:t>
      </w:r>
      <w:r w:rsidR="00A646B8" w:rsidRPr="008706DD">
        <w:rPr>
          <w:b/>
          <w:color w:val="000000" w:themeColor="text1"/>
        </w:rPr>
        <w:t xml:space="preserve"> National</w:t>
      </w:r>
      <w:proofErr w:type="gramEnd"/>
      <w:r w:rsidR="00A646B8" w:rsidRPr="008706DD">
        <w:rPr>
          <w:b/>
          <w:color w:val="000000" w:themeColor="text1"/>
        </w:rPr>
        <w:t xml:space="preserve"> Institute of Technology </w:t>
      </w:r>
      <w:proofErr w:type="spellStart"/>
      <w:r w:rsidR="00A646B8" w:rsidRPr="008706DD">
        <w:rPr>
          <w:b/>
          <w:color w:val="000000" w:themeColor="text1"/>
        </w:rPr>
        <w:t>Jaipur</w:t>
      </w:r>
      <w:proofErr w:type="spellEnd"/>
      <w:r w:rsidR="00A646B8" w:rsidRPr="008706DD">
        <w:rPr>
          <w:b/>
          <w:color w:val="000000" w:themeColor="text1"/>
        </w:rPr>
        <w:t xml:space="preserve"> (MNIT)</w:t>
      </w:r>
      <w:r w:rsidR="001B4D5B" w:rsidRPr="008706DD">
        <w:rPr>
          <w:color w:val="000000" w:themeColor="text1"/>
        </w:rPr>
        <w:tab/>
      </w:r>
      <w:r>
        <w:rPr>
          <w:color w:val="000000" w:themeColor="text1"/>
        </w:rPr>
        <w:t xml:space="preserve">           </w:t>
      </w:r>
      <w:r w:rsidR="003E5840">
        <w:rPr>
          <w:color w:val="000000" w:themeColor="text1"/>
        </w:rPr>
        <w:t xml:space="preserve">  </w:t>
      </w:r>
      <w:r>
        <w:rPr>
          <w:color w:val="000000" w:themeColor="text1"/>
        </w:rPr>
        <w:t xml:space="preserve"> </w:t>
      </w:r>
      <w:r w:rsidR="001B4D5B" w:rsidRPr="008706DD">
        <w:rPr>
          <w:color w:val="000000" w:themeColor="text1"/>
        </w:rPr>
        <w:t xml:space="preserve">  </w:t>
      </w:r>
      <w:r w:rsidR="001B4D5B" w:rsidRPr="008706DD">
        <w:rPr>
          <w:b/>
          <w:color w:val="000000" w:themeColor="text1"/>
        </w:rPr>
        <w:t>Gender :</w:t>
      </w:r>
      <w:r w:rsidR="001B4D5B" w:rsidRPr="008706DD">
        <w:rPr>
          <w:color w:val="000000" w:themeColor="text1"/>
        </w:rPr>
        <w:t xml:space="preserve"> </w:t>
      </w:r>
      <w:r w:rsidR="006A0EAB" w:rsidRPr="008706DD">
        <w:rPr>
          <w:color w:val="000000" w:themeColor="text1"/>
        </w:rPr>
        <w:t>Male</w:t>
      </w:r>
      <w:r w:rsidR="00A901D2" w:rsidRPr="001B4D5B">
        <w:rPr>
          <w:color w:val="000000" w:themeColor="text1"/>
        </w:rPr>
        <w:br/>
      </w:r>
      <w:r w:rsidR="001B4D5B" w:rsidRPr="001B4D5B">
        <w:rPr>
          <w:b/>
          <w:color w:val="000000" w:themeColor="text1"/>
        </w:rPr>
        <w:t xml:space="preserve">  </w:t>
      </w:r>
      <w:r w:rsidR="001B4D5B">
        <w:rPr>
          <w:b/>
          <w:color w:val="000000" w:themeColor="text1"/>
        </w:rPr>
        <w:t xml:space="preserve">       </w:t>
      </w:r>
      <w:r w:rsidR="001B4D5B" w:rsidRPr="001B4D5B">
        <w:rPr>
          <w:b/>
          <w:color w:val="000000" w:themeColor="text1"/>
        </w:rPr>
        <w:t xml:space="preserve">  </w:t>
      </w:r>
      <w:r w:rsidR="00A901D2" w:rsidRPr="001B4D5B">
        <w:rPr>
          <w:b/>
          <w:color w:val="000000" w:themeColor="text1"/>
        </w:rPr>
        <w:t>Email ID</w:t>
      </w:r>
      <w:r w:rsidR="001B4D5B" w:rsidRPr="001B4D5B">
        <w:rPr>
          <w:b/>
          <w:color w:val="000000" w:themeColor="text1"/>
        </w:rPr>
        <w:t xml:space="preserve"> :</w:t>
      </w:r>
      <w:r w:rsidR="001B4D5B" w:rsidRPr="001B4D5B">
        <w:rPr>
          <w:color w:val="000000" w:themeColor="text1"/>
        </w:rPr>
        <w:t xml:space="preserve"> </w:t>
      </w:r>
      <w:r w:rsidR="003E5840">
        <w:rPr>
          <w:color w:val="365F91" w:themeColor="accent1" w:themeShade="BF"/>
          <w:u w:val="single"/>
        </w:rPr>
        <w:t>saqlain2april</w:t>
      </w:r>
      <w:r w:rsidR="001B4D5B" w:rsidRPr="001B4D5B">
        <w:rPr>
          <w:color w:val="365F91" w:themeColor="accent1" w:themeShade="BF"/>
          <w:u w:val="single"/>
        </w:rPr>
        <w:t>@gmail.com</w:t>
      </w:r>
      <w:r w:rsidR="00A901D2" w:rsidRPr="001B4D5B">
        <w:tab/>
      </w:r>
      <w:r w:rsidR="001B4D5B">
        <w:tab/>
      </w:r>
      <w:r w:rsidR="001B4D5B">
        <w:tab/>
      </w:r>
      <w:r>
        <w:rPr>
          <w:b/>
        </w:rPr>
        <w:t xml:space="preserve">     </w:t>
      </w:r>
      <w:r w:rsidR="003E5840">
        <w:rPr>
          <w:b/>
        </w:rPr>
        <w:t xml:space="preserve">                </w:t>
      </w:r>
      <w:r>
        <w:rPr>
          <w:b/>
        </w:rPr>
        <w:t xml:space="preserve"> </w:t>
      </w:r>
      <w:r w:rsidR="001B4D5B" w:rsidRPr="001B4D5B">
        <w:rPr>
          <w:b/>
        </w:rPr>
        <w:t xml:space="preserve"> D.O.B. :</w:t>
      </w:r>
      <w:r w:rsidR="003E5840">
        <w:t xml:space="preserve"> 2 April , 1999</w:t>
      </w:r>
      <w:r w:rsidR="00A901D2">
        <w:tab/>
      </w:r>
      <w:r w:rsidR="001B4D5B" w:rsidRPr="001B4D5B">
        <w:rPr>
          <w:b/>
        </w:rPr>
        <w:t xml:space="preserve">Address  </w:t>
      </w:r>
      <w:r w:rsidR="001B4D5B">
        <w:rPr>
          <w:b/>
        </w:rPr>
        <w:t xml:space="preserve">: </w:t>
      </w:r>
      <w:proofErr w:type="spellStart"/>
      <w:r w:rsidR="003E5840">
        <w:t>Kadapa</w:t>
      </w:r>
      <w:proofErr w:type="spellEnd"/>
      <w:r w:rsidR="001B4D5B" w:rsidRPr="001B4D5B">
        <w:t>, Andhra Pradesh</w:t>
      </w:r>
      <w:r w:rsidR="001B4D5B" w:rsidRPr="001B4D5B">
        <w:rPr>
          <w:b/>
        </w:rPr>
        <w:t xml:space="preserve">                                    </w:t>
      </w:r>
      <w:r w:rsidR="001B4D5B">
        <w:rPr>
          <w:b/>
        </w:rPr>
        <w:t xml:space="preserve">        </w:t>
      </w:r>
      <w:r w:rsidR="001B4D5B" w:rsidRPr="001B4D5B">
        <w:rPr>
          <w:b/>
        </w:rPr>
        <w:t xml:space="preserve">     </w:t>
      </w:r>
      <w:r w:rsidR="001B4D5B">
        <w:rPr>
          <w:b/>
        </w:rPr>
        <w:t xml:space="preserve">Contact no. : </w:t>
      </w:r>
      <w:r w:rsidR="003E5840">
        <w:t xml:space="preserve"> +91 8239123830</w:t>
      </w:r>
    </w:p>
    <w:p w:rsidR="00BF239A" w:rsidRPr="001B4D5B" w:rsidRDefault="001B4D5B">
      <w:pPr>
        <w:spacing w:before="1" w:line="280" w:lineRule="exact"/>
        <w:rPr>
          <w:b/>
        </w:rPr>
      </w:pPr>
      <w:r>
        <w:rPr>
          <w:b/>
        </w:rPr>
        <w:t xml:space="preserve">  </w:t>
      </w:r>
    </w:p>
    <w:tbl>
      <w:tblPr>
        <w:tblW w:w="0" w:type="auto"/>
        <w:tblInd w:w="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570"/>
        <w:gridCol w:w="2070"/>
        <w:gridCol w:w="2970"/>
        <w:gridCol w:w="1850"/>
        <w:gridCol w:w="1530"/>
      </w:tblGrid>
      <w:tr w:rsidR="00A646B8" w:rsidTr="00C77E5F">
        <w:trPr>
          <w:trHeight w:hRule="exact" w:val="320"/>
        </w:trPr>
        <w:tc>
          <w:tcPr>
            <w:tcW w:w="15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F239A" w:rsidRDefault="002F1CAC">
            <w:pPr>
              <w:spacing w:before="10"/>
              <w:ind w:left="40"/>
            </w:pPr>
            <w:r>
              <w:rPr>
                <w:b/>
              </w:rPr>
              <w:t>Examination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F239A" w:rsidRDefault="002F1CAC">
            <w:pPr>
              <w:spacing w:before="10"/>
              <w:ind w:left="164"/>
            </w:pPr>
            <w:r>
              <w:rPr>
                <w:b/>
              </w:rPr>
              <w:t>University</w:t>
            </w:r>
            <w:r w:rsidR="00A646B8">
              <w:rPr>
                <w:b/>
              </w:rPr>
              <w:t>/Board</w:t>
            </w:r>
          </w:p>
        </w:tc>
        <w:tc>
          <w:tcPr>
            <w:tcW w:w="29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F239A" w:rsidRDefault="001B4D5B" w:rsidP="00A646B8">
            <w:pPr>
              <w:spacing w:before="10"/>
            </w:pPr>
            <w:r>
              <w:rPr>
                <w:b/>
              </w:rPr>
              <w:t xml:space="preserve">              </w:t>
            </w:r>
            <w:r w:rsidR="002F1CAC">
              <w:rPr>
                <w:b/>
              </w:rPr>
              <w:t>Institute</w:t>
            </w:r>
          </w:p>
        </w:tc>
        <w:tc>
          <w:tcPr>
            <w:tcW w:w="18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F239A" w:rsidRDefault="00A646B8" w:rsidP="00A646B8">
            <w:pPr>
              <w:spacing w:before="20"/>
              <w:jc w:val="center"/>
            </w:pPr>
            <w:r>
              <w:rPr>
                <w:b/>
              </w:rPr>
              <w:t xml:space="preserve">Passing </w:t>
            </w:r>
            <w:r w:rsidR="002F1CAC">
              <w:rPr>
                <w:b/>
              </w:rPr>
              <w:t>Year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F239A" w:rsidRDefault="002F1CAC" w:rsidP="00A646B8">
            <w:pPr>
              <w:spacing w:before="10"/>
              <w:ind w:left="154"/>
            </w:pPr>
            <w:r>
              <w:rPr>
                <w:b/>
              </w:rPr>
              <w:t>C</w:t>
            </w:r>
            <w:r w:rsidR="00C257B7">
              <w:rPr>
                <w:b/>
              </w:rPr>
              <w:t>GPA</w:t>
            </w:r>
            <w:r>
              <w:rPr>
                <w:b/>
              </w:rPr>
              <w:t xml:space="preserve"> / %</w:t>
            </w:r>
          </w:p>
        </w:tc>
      </w:tr>
      <w:tr w:rsidR="00A646B8" w:rsidTr="00C77E5F">
        <w:trPr>
          <w:trHeight w:hRule="exact" w:val="306"/>
        </w:trPr>
        <w:tc>
          <w:tcPr>
            <w:tcW w:w="1570" w:type="dxa"/>
            <w:tcBorders>
              <w:top w:val="single" w:sz="4" w:space="0" w:color="auto"/>
              <w:left w:val="nil"/>
              <w:right w:val="nil"/>
            </w:tcBorders>
          </w:tcPr>
          <w:p w:rsidR="00BF239A" w:rsidRPr="001B4D5B" w:rsidRDefault="002F1CAC">
            <w:pPr>
              <w:spacing w:before="50"/>
              <w:ind w:left="40"/>
              <w:rPr>
                <w:b/>
              </w:rPr>
            </w:pPr>
            <w:r w:rsidRPr="001B4D5B">
              <w:rPr>
                <w:b/>
              </w:rPr>
              <w:t>Graduation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right w:val="nil"/>
            </w:tcBorders>
          </w:tcPr>
          <w:p w:rsidR="00BF239A" w:rsidRDefault="00A646B8">
            <w:pPr>
              <w:spacing w:before="50"/>
              <w:ind w:left="164"/>
            </w:pPr>
            <w:r>
              <w:t xml:space="preserve">NIT </w:t>
            </w:r>
            <w:proofErr w:type="spellStart"/>
            <w:r>
              <w:t>Jaipur</w:t>
            </w:r>
            <w:proofErr w:type="spellEnd"/>
            <w:r>
              <w:t xml:space="preserve"> (MNIT)</w:t>
            </w:r>
          </w:p>
        </w:tc>
        <w:tc>
          <w:tcPr>
            <w:tcW w:w="2970" w:type="dxa"/>
            <w:tcBorders>
              <w:top w:val="single" w:sz="4" w:space="0" w:color="auto"/>
              <w:left w:val="nil"/>
              <w:right w:val="nil"/>
            </w:tcBorders>
          </w:tcPr>
          <w:p w:rsidR="00BF239A" w:rsidRDefault="001B4D5B" w:rsidP="00A646B8">
            <w:pPr>
              <w:spacing w:before="50"/>
            </w:pPr>
            <w:r>
              <w:t xml:space="preserve">      </w:t>
            </w:r>
            <w:r w:rsidR="00A646B8">
              <w:t xml:space="preserve">NIT </w:t>
            </w:r>
            <w:proofErr w:type="spellStart"/>
            <w:r w:rsidR="00A646B8">
              <w:t>Jaipur</w:t>
            </w:r>
            <w:proofErr w:type="spellEnd"/>
            <w:r w:rsidR="00A646B8">
              <w:t xml:space="preserve"> (MNIT)</w:t>
            </w:r>
          </w:p>
        </w:tc>
        <w:tc>
          <w:tcPr>
            <w:tcW w:w="1850" w:type="dxa"/>
            <w:tcBorders>
              <w:top w:val="single" w:sz="4" w:space="0" w:color="auto"/>
              <w:left w:val="nil"/>
              <w:right w:val="nil"/>
            </w:tcBorders>
          </w:tcPr>
          <w:p w:rsidR="00BF239A" w:rsidRDefault="001B4D5B" w:rsidP="00A646B8">
            <w:pPr>
              <w:spacing w:before="60"/>
              <w:jc w:val="center"/>
            </w:pPr>
            <w:r>
              <w:t>2020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right w:val="nil"/>
            </w:tcBorders>
          </w:tcPr>
          <w:p w:rsidR="00BF239A" w:rsidRDefault="003E5840" w:rsidP="00A646B8">
            <w:pPr>
              <w:spacing w:before="50"/>
              <w:ind w:left="154"/>
            </w:pPr>
            <w:r>
              <w:t xml:space="preserve">     7.12</w:t>
            </w:r>
          </w:p>
        </w:tc>
      </w:tr>
      <w:tr w:rsidR="00A646B8" w:rsidTr="00C77E5F">
        <w:trPr>
          <w:trHeight w:hRule="exact" w:val="260"/>
        </w:trPr>
        <w:tc>
          <w:tcPr>
            <w:tcW w:w="1570" w:type="dxa"/>
            <w:tcBorders>
              <w:left w:val="nil"/>
              <w:right w:val="nil"/>
            </w:tcBorders>
          </w:tcPr>
          <w:p w:rsidR="00BF239A" w:rsidRPr="001B4D5B" w:rsidRDefault="002F1CAC">
            <w:pPr>
              <w:spacing w:before="4"/>
              <w:ind w:left="40"/>
              <w:rPr>
                <w:b/>
              </w:rPr>
            </w:pPr>
            <w:r w:rsidRPr="001B4D5B">
              <w:rPr>
                <w:b/>
              </w:rPr>
              <w:t>Intermediate/+2</w:t>
            </w:r>
          </w:p>
        </w:tc>
        <w:tc>
          <w:tcPr>
            <w:tcW w:w="2070" w:type="dxa"/>
            <w:tcBorders>
              <w:left w:val="nil"/>
              <w:right w:val="nil"/>
            </w:tcBorders>
          </w:tcPr>
          <w:p w:rsidR="00BF239A" w:rsidRDefault="003E5840">
            <w:pPr>
              <w:spacing w:before="4"/>
              <w:ind w:left="164"/>
            </w:pPr>
            <w:r>
              <w:t xml:space="preserve">A.P. </w:t>
            </w:r>
            <w:r w:rsidR="001B4D5B">
              <w:t xml:space="preserve"> IPE Board</w:t>
            </w:r>
          </w:p>
        </w:tc>
        <w:tc>
          <w:tcPr>
            <w:tcW w:w="2970" w:type="dxa"/>
            <w:tcBorders>
              <w:left w:val="nil"/>
              <w:right w:val="nil"/>
            </w:tcBorders>
          </w:tcPr>
          <w:p w:rsidR="00BF239A" w:rsidRDefault="003E5840" w:rsidP="00A646B8">
            <w:pPr>
              <w:spacing w:before="4"/>
            </w:pPr>
            <w:r>
              <w:t xml:space="preserve">      Sri </w:t>
            </w:r>
            <w:proofErr w:type="spellStart"/>
            <w:r>
              <w:t>Chaitanya</w:t>
            </w:r>
            <w:proofErr w:type="spellEnd"/>
            <w:r w:rsidR="001B4D5B">
              <w:t xml:space="preserve"> College</w:t>
            </w:r>
          </w:p>
        </w:tc>
        <w:tc>
          <w:tcPr>
            <w:tcW w:w="1850" w:type="dxa"/>
            <w:tcBorders>
              <w:left w:val="nil"/>
              <w:right w:val="nil"/>
            </w:tcBorders>
          </w:tcPr>
          <w:p w:rsidR="00BF239A" w:rsidRDefault="001B4D5B" w:rsidP="00A646B8">
            <w:pPr>
              <w:spacing w:before="4"/>
              <w:jc w:val="center"/>
            </w:pPr>
            <w:r>
              <w:t>2016</w:t>
            </w:r>
          </w:p>
        </w:tc>
        <w:tc>
          <w:tcPr>
            <w:tcW w:w="1530" w:type="dxa"/>
            <w:tcBorders>
              <w:left w:val="nil"/>
              <w:right w:val="nil"/>
            </w:tcBorders>
          </w:tcPr>
          <w:p w:rsidR="00BF239A" w:rsidRDefault="003E5840" w:rsidP="00A646B8">
            <w:pPr>
              <w:spacing w:before="4"/>
              <w:ind w:left="154"/>
            </w:pPr>
            <w:r>
              <w:t xml:space="preserve">   97.6</w:t>
            </w:r>
            <w:r w:rsidR="001B4D5B">
              <w:t>0</w:t>
            </w:r>
            <w:r w:rsidR="00A646B8">
              <w:t xml:space="preserve"> %</w:t>
            </w:r>
          </w:p>
        </w:tc>
      </w:tr>
      <w:tr w:rsidR="00A646B8" w:rsidTr="00C77E5F">
        <w:trPr>
          <w:trHeight w:hRule="exact" w:val="294"/>
        </w:trPr>
        <w:tc>
          <w:tcPr>
            <w:tcW w:w="1570" w:type="dxa"/>
            <w:tcBorders>
              <w:left w:val="nil"/>
              <w:bottom w:val="single" w:sz="4" w:space="0" w:color="auto"/>
              <w:right w:val="nil"/>
            </w:tcBorders>
          </w:tcPr>
          <w:p w:rsidR="00BF239A" w:rsidRPr="001B4D5B" w:rsidRDefault="002F1CAC">
            <w:pPr>
              <w:spacing w:before="4"/>
              <w:ind w:left="40"/>
              <w:rPr>
                <w:b/>
              </w:rPr>
            </w:pPr>
            <w:r w:rsidRPr="001B4D5B">
              <w:rPr>
                <w:b/>
              </w:rPr>
              <w:t>Matriculation</w:t>
            </w:r>
          </w:p>
        </w:tc>
        <w:tc>
          <w:tcPr>
            <w:tcW w:w="2070" w:type="dxa"/>
            <w:tcBorders>
              <w:left w:val="nil"/>
              <w:bottom w:val="single" w:sz="4" w:space="0" w:color="auto"/>
              <w:right w:val="nil"/>
            </w:tcBorders>
          </w:tcPr>
          <w:p w:rsidR="00BF239A" w:rsidRDefault="003E5840">
            <w:pPr>
              <w:spacing w:before="4"/>
              <w:ind w:left="164"/>
            </w:pPr>
            <w:r>
              <w:t>SSC</w:t>
            </w:r>
          </w:p>
        </w:tc>
        <w:tc>
          <w:tcPr>
            <w:tcW w:w="2970" w:type="dxa"/>
            <w:tcBorders>
              <w:left w:val="nil"/>
              <w:bottom w:val="single" w:sz="4" w:space="0" w:color="auto"/>
              <w:right w:val="nil"/>
            </w:tcBorders>
          </w:tcPr>
          <w:p w:rsidR="00BF239A" w:rsidRDefault="003E5840" w:rsidP="00A646B8">
            <w:pPr>
              <w:spacing w:before="4"/>
            </w:pPr>
            <w:r>
              <w:t xml:space="preserve">      </w:t>
            </w:r>
            <w:proofErr w:type="spellStart"/>
            <w:r>
              <w:t>Narayana</w:t>
            </w:r>
            <w:proofErr w:type="spellEnd"/>
            <w:r>
              <w:t xml:space="preserve"> Concept</w:t>
            </w:r>
            <w:r w:rsidR="001B4D5B">
              <w:t xml:space="preserve"> School</w:t>
            </w:r>
          </w:p>
        </w:tc>
        <w:tc>
          <w:tcPr>
            <w:tcW w:w="1850" w:type="dxa"/>
            <w:tcBorders>
              <w:left w:val="nil"/>
              <w:bottom w:val="single" w:sz="4" w:space="0" w:color="auto"/>
              <w:right w:val="nil"/>
            </w:tcBorders>
          </w:tcPr>
          <w:p w:rsidR="00BF239A" w:rsidRDefault="001B4D5B" w:rsidP="00A646B8">
            <w:pPr>
              <w:spacing w:before="4"/>
              <w:jc w:val="center"/>
            </w:pPr>
            <w:r>
              <w:t>2014</w:t>
            </w:r>
          </w:p>
        </w:tc>
        <w:tc>
          <w:tcPr>
            <w:tcW w:w="1530" w:type="dxa"/>
            <w:tcBorders>
              <w:left w:val="nil"/>
              <w:bottom w:val="single" w:sz="4" w:space="0" w:color="auto"/>
              <w:right w:val="nil"/>
            </w:tcBorders>
          </w:tcPr>
          <w:p w:rsidR="00BF239A" w:rsidRDefault="001B4D5B" w:rsidP="00A646B8">
            <w:pPr>
              <w:spacing w:before="4"/>
              <w:ind w:left="154"/>
            </w:pPr>
            <w:r>
              <w:t xml:space="preserve">  </w:t>
            </w:r>
            <w:r w:rsidR="003E5840">
              <w:t xml:space="preserve">   9.7</w:t>
            </w:r>
          </w:p>
        </w:tc>
      </w:tr>
    </w:tbl>
    <w:p w:rsidR="00A901D2" w:rsidRPr="003E5840" w:rsidRDefault="00A901D2" w:rsidP="003E5840">
      <w:pPr>
        <w:spacing w:before="24"/>
        <w:rPr>
          <w:rFonts w:ascii="Calibri" w:eastAsia="Calibri" w:hAnsi="Calibri" w:cs="Calibri"/>
          <w:sz w:val="22"/>
          <w:szCs w:val="22"/>
        </w:rPr>
      </w:pPr>
    </w:p>
    <w:p w:rsidR="002306F1" w:rsidRDefault="002306F1" w:rsidP="002306F1">
      <w:pPr>
        <w:tabs>
          <w:tab w:val="left" w:pos="10240"/>
        </w:tabs>
        <w:ind w:left="111"/>
        <w:rPr>
          <w:rFonts w:ascii="Cambria" w:eastAsia="Cambria" w:hAnsi="Cambria" w:cs="Cambria"/>
          <w:sz w:val="26"/>
          <w:szCs w:val="26"/>
          <w:highlight w:val="lightGray"/>
        </w:rPr>
      </w:pPr>
    </w:p>
    <w:p w:rsidR="002306F1" w:rsidRPr="002306F1" w:rsidRDefault="00777202" w:rsidP="002306F1">
      <w:pPr>
        <w:tabs>
          <w:tab w:val="left" w:pos="10240"/>
        </w:tabs>
        <w:ind w:left="111"/>
        <w:rPr>
          <w:rFonts w:ascii="Cambria" w:eastAsia="Cambria" w:hAnsi="Cambria" w:cs="Cambria"/>
          <w:sz w:val="26"/>
          <w:szCs w:val="26"/>
          <w:highlight w:val="lightGray"/>
        </w:rPr>
      </w:pPr>
      <w:r>
        <w:rPr>
          <w:rFonts w:ascii="Cambria" w:eastAsia="Cambria" w:hAnsi="Cambria" w:cs="Cambria"/>
          <w:w w:val="99"/>
          <w:sz w:val="26"/>
          <w:szCs w:val="26"/>
          <w:highlight w:val="lightGray"/>
        </w:rPr>
        <w:t xml:space="preserve"> </w:t>
      </w:r>
      <w:r w:rsidR="002306F1">
        <w:rPr>
          <w:rFonts w:ascii="Cambria" w:eastAsia="Cambria" w:hAnsi="Cambria" w:cs="Cambria"/>
          <w:w w:val="99"/>
          <w:sz w:val="26"/>
          <w:szCs w:val="26"/>
          <w:highlight w:val="lightGray"/>
        </w:rPr>
        <w:t>T</w:t>
      </w:r>
      <w:r w:rsidR="002306F1">
        <w:rPr>
          <w:rFonts w:ascii="Cambria" w:eastAsia="Cambria" w:hAnsi="Cambria" w:cs="Cambria"/>
          <w:spacing w:val="1"/>
          <w:sz w:val="24"/>
          <w:szCs w:val="24"/>
          <w:highlight w:val="lightGray"/>
        </w:rPr>
        <w:t>E</w:t>
      </w:r>
      <w:r w:rsidR="002306F1">
        <w:rPr>
          <w:rFonts w:ascii="Cambria" w:eastAsia="Cambria" w:hAnsi="Cambria" w:cs="Cambria"/>
          <w:spacing w:val="-1"/>
          <w:sz w:val="24"/>
          <w:szCs w:val="24"/>
          <w:highlight w:val="lightGray"/>
        </w:rPr>
        <w:t>C</w:t>
      </w:r>
      <w:r w:rsidR="002306F1">
        <w:rPr>
          <w:rFonts w:ascii="Cambria" w:eastAsia="Cambria" w:hAnsi="Cambria" w:cs="Cambria"/>
          <w:spacing w:val="1"/>
          <w:sz w:val="24"/>
          <w:szCs w:val="24"/>
          <w:highlight w:val="lightGray"/>
        </w:rPr>
        <w:t>H</w:t>
      </w:r>
      <w:r w:rsidR="002306F1">
        <w:rPr>
          <w:rFonts w:ascii="Cambria" w:eastAsia="Cambria" w:hAnsi="Cambria" w:cs="Cambria"/>
          <w:sz w:val="24"/>
          <w:szCs w:val="24"/>
          <w:highlight w:val="lightGray"/>
        </w:rPr>
        <w:t>N</w:t>
      </w:r>
      <w:r w:rsidR="002306F1">
        <w:rPr>
          <w:rFonts w:ascii="Cambria" w:eastAsia="Cambria" w:hAnsi="Cambria" w:cs="Cambria"/>
          <w:spacing w:val="-1"/>
          <w:sz w:val="24"/>
          <w:szCs w:val="24"/>
          <w:highlight w:val="lightGray"/>
        </w:rPr>
        <w:t>ICA</w:t>
      </w:r>
      <w:r w:rsidR="002306F1">
        <w:rPr>
          <w:rFonts w:ascii="Cambria" w:eastAsia="Cambria" w:hAnsi="Cambria" w:cs="Cambria"/>
          <w:sz w:val="24"/>
          <w:szCs w:val="24"/>
          <w:highlight w:val="lightGray"/>
        </w:rPr>
        <w:t>L</w:t>
      </w:r>
      <w:r w:rsidR="009541DC">
        <w:rPr>
          <w:rFonts w:ascii="Cambria" w:eastAsia="Cambria" w:hAnsi="Cambria" w:cs="Cambria"/>
          <w:sz w:val="24"/>
          <w:szCs w:val="24"/>
          <w:highlight w:val="lightGray"/>
        </w:rPr>
        <w:t xml:space="preserve"> </w:t>
      </w:r>
      <w:r w:rsidR="002306F1">
        <w:rPr>
          <w:rFonts w:ascii="Cambria" w:eastAsia="Cambria" w:hAnsi="Cambria" w:cs="Cambria"/>
          <w:spacing w:val="1"/>
          <w:w w:val="99"/>
          <w:sz w:val="26"/>
          <w:szCs w:val="26"/>
          <w:highlight w:val="lightGray"/>
        </w:rPr>
        <w:t>S</w:t>
      </w:r>
      <w:r w:rsidR="002306F1">
        <w:rPr>
          <w:rFonts w:ascii="Cambria" w:eastAsia="Cambria" w:hAnsi="Cambria" w:cs="Cambria"/>
          <w:sz w:val="24"/>
          <w:szCs w:val="24"/>
          <w:highlight w:val="lightGray"/>
        </w:rPr>
        <w:t>KIL</w:t>
      </w:r>
      <w:r w:rsidR="002306F1">
        <w:rPr>
          <w:rFonts w:ascii="Cambria" w:eastAsia="Cambria" w:hAnsi="Cambria" w:cs="Cambria"/>
          <w:spacing w:val="1"/>
          <w:sz w:val="24"/>
          <w:szCs w:val="24"/>
          <w:highlight w:val="lightGray"/>
        </w:rPr>
        <w:t>L</w:t>
      </w:r>
      <w:r w:rsidR="001B4D5B">
        <w:rPr>
          <w:rFonts w:ascii="Cambria" w:eastAsia="Cambria" w:hAnsi="Cambria" w:cs="Cambria"/>
          <w:sz w:val="24"/>
          <w:szCs w:val="24"/>
          <w:highlight w:val="lightGray"/>
        </w:rPr>
        <w:t xml:space="preserve">S </w:t>
      </w:r>
      <w:r w:rsidR="002306F1">
        <w:rPr>
          <w:rFonts w:ascii="Cambria" w:eastAsia="Cambria" w:hAnsi="Cambria" w:cs="Cambria"/>
          <w:sz w:val="24"/>
          <w:szCs w:val="24"/>
          <w:highlight w:val="lightGray"/>
        </w:rPr>
        <w:tab/>
      </w:r>
    </w:p>
    <w:p w:rsidR="002306F1" w:rsidRDefault="002306F1" w:rsidP="002306F1">
      <w:pPr>
        <w:pStyle w:val="ListParagraph"/>
        <w:numPr>
          <w:ilvl w:val="0"/>
          <w:numId w:val="12"/>
        </w:numPr>
        <w:spacing w:before="97"/>
        <w:ind w:left="540"/>
        <w:rPr>
          <w:rFonts w:ascii="Calibri" w:eastAsia="Calibri" w:hAnsi="Calibri" w:cs="Calibri"/>
          <w:sz w:val="22"/>
          <w:szCs w:val="22"/>
        </w:rPr>
      </w:pPr>
      <w:r w:rsidRPr="00B34053">
        <w:rPr>
          <w:rFonts w:ascii="Calibri" w:eastAsia="Calibri" w:hAnsi="Calibri" w:cs="Calibri"/>
          <w:sz w:val="22"/>
          <w:szCs w:val="22"/>
        </w:rPr>
        <w:t>Compute</w:t>
      </w:r>
      <w:r w:rsidR="001B4D5B">
        <w:rPr>
          <w:rFonts w:ascii="Calibri" w:eastAsia="Calibri" w:hAnsi="Calibri" w:cs="Calibri"/>
          <w:sz w:val="22"/>
          <w:szCs w:val="22"/>
        </w:rPr>
        <w:t>r Programming Languages</w:t>
      </w:r>
      <w:r w:rsidR="008706DD">
        <w:rPr>
          <w:rFonts w:ascii="Calibri" w:eastAsia="Calibri" w:hAnsi="Calibri" w:cs="Calibri"/>
          <w:sz w:val="22"/>
          <w:szCs w:val="22"/>
        </w:rPr>
        <w:t xml:space="preserve"> </w:t>
      </w:r>
      <w:r w:rsidR="003E5840">
        <w:rPr>
          <w:rFonts w:ascii="Calibri" w:eastAsia="Calibri" w:hAnsi="Calibri" w:cs="Calibri"/>
          <w:sz w:val="22"/>
          <w:szCs w:val="22"/>
        </w:rPr>
        <w:t>:  C</w:t>
      </w:r>
    </w:p>
    <w:p w:rsidR="008706DD" w:rsidRPr="00B34053" w:rsidRDefault="008706DD" w:rsidP="002306F1">
      <w:pPr>
        <w:pStyle w:val="ListParagraph"/>
        <w:numPr>
          <w:ilvl w:val="0"/>
          <w:numId w:val="12"/>
        </w:numPr>
        <w:spacing w:before="97"/>
        <w:ind w:left="5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Comput</w:t>
      </w:r>
      <w:r w:rsidR="003E5840">
        <w:rPr>
          <w:rFonts w:ascii="Calibri" w:eastAsia="Calibri" w:hAnsi="Calibri" w:cs="Calibri"/>
          <w:sz w:val="22"/>
          <w:szCs w:val="22"/>
        </w:rPr>
        <w:t xml:space="preserve">er </w:t>
      </w:r>
      <w:proofErr w:type="spellStart"/>
      <w:r w:rsidR="003E5840">
        <w:rPr>
          <w:rFonts w:ascii="Calibri" w:eastAsia="Calibri" w:hAnsi="Calibri" w:cs="Calibri"/>
          <w:sz w:val="22"/>
          <w:szCs w:val="22"/>
        </w:rPr>
        <w:t>Softwares</w:t>
      </w:r>
      <w:proofErr w:type="spellEnd"/>
      <w:r w:rsidR="003E5840">
        <w:rPr>
          <w:rFonts w:ascii="Calibri" w:eastAsia="Calibri" w:hAnsi="Calibri" w:cs="Calibri"/>
          <w:sz w:val="22"/>
          <w:szCs w:val="22"/>
        </w:rPr>
        <w:t xml:space="preserve">: Inventor, AutoCAD, </w:t>
      </w:r>
      <w:proofErr w:type="spellStart"/>
      <w:r w:rsidR="003E5840">
        <w:rPr>
          <w:rFonts w:ascii="Calibri" w:eastAsia="Calibri" w:hAnsi="Calibri" w:cs="Calibri"/>
          <w:sz w:val="22"/>
          <w:szCs w:val="22"/>
        </w:rPr>
        <w:t>MotionView</w:t>
      </w:r>
      <w:proofErr w:type="spellEnd"/>
      <w:r w:rsidR="003E5840">
        <w:rPr>
          <w:rFonts w:ascii="Calibri" w:eastAsia="Calibri" w:hAnsi="Calibri" w:cs="Calibri"/>
          <w:sz w:val="22"/>
          <w:szCs w:val="22"/>
        </w:rPr>
        <w:t>.</w:t>
      </w:r>
    </w:p>
    <w:p w:rsidR="002306F1" w:rsidRDefault="002306F1" w:rsidP="002306F1">
      <w:pPr>
        <w:pStyle w:val="ListParagraph"/>
        <w:numPr>
          <w:ilvl w:val="0"/>
          <w:numId w:val="12"/>
        </w:numPr>
        <w:spacing w:before="97"/>
        <w:ind w:left="540"/>
        <w:rPr>
          <w:rFonts w:ascii="Calibri" w:eastAsia="Calibri" w:hAnsi="Calibri" w:cs="Calibri"/>
          <w:sz w:val="22"/>
          <w:szCs w:val="22"/>
        </w:rPr>
      </w:pPr>
      <w:r w:rsidRPr="00B34053">
        <w:rPr>
          <w:rFonts w:ascii="Calibri" w:eastAsia="Calibri" w:hAnsi="Calibri" w:cs="Calibri"/>
          <w:sz w:val="22"/>
          <w:szCs w:val="22"/>
        </w:rPr>
        <w:t>MS Office:</w:t>
      </w:r>
      <w:r w:rsidR="001B4D5B">
        <w:rPr>
          <w:rFonts w:ascii="Calibri" w:eastAsia="Calibri" w:hAnsi="Calibri" w:cs="Calibri"/>
          <w:sz w:val="22"/>
          <w:szCs w:val="22"/>
        </w:rPr>
        <w:t xml:space="preserve"> </w:t>
      </w:r>
      <w:r w:rsidRPr="00B34053">
        <w:rPr>
          <w:rFonts w:ascii="Calibri" w:eastAsia="Calibri" w:hAnsi="Calibri" w:cs="Calibri"/>
          <w:sz w:val="22"/>
          <w:szCs w:val="22"/>
        </w:rPr>
        <w:t xml:space="preserve"> MS Word, MS Power Point</w:t>
      </w:r>
      <w:r w:rsidR="001B4D5B">
        <w:rPr>
          <w:rFonts w:ascii="Calibri" w:eastAsia="Calibri" w:hAnsi="Calibri" w:cs="Calibri"/>
          <w:sz w:val="22"/>
          <w:szCs w:val="22"/>
        </w:rPr>
        <w:t>, MS Excel.</w:t>
      </w:r>
    </w:p>
    <w:p w:rsidR="008706DD" w:rsidRPr="009541DC" w:rsidRDefault="009541DC" w:rsidP="009541DC">
      <w:pPr>
        <w:pStyle w:val="ListParagraph"/>
        <w:numPr>
          <w:ilvl w:val="0"/>
          <w:numId w:val="12"/>
        </w:numPr>
        <w:spacing w:before="97"/>
        <w:ind w:left="540"/>
        <w:rPr>
          <w:rFonts w:ascii="Calibri" w:eastAsia="Calibri" w:hAnsi="Calibri" w:cs="Calibri"/>
          <w:sz w:val="22"/>
          <w:szCs w:val="22"/>
        </w:rPr>
      </w:pPr>
      <w:r w:rsidRPr="00B34053">
        <w:rPr>
          <w:rFonts w:ascii="Calibri" w:eastAsia="Calibri" w:hAnsi="Calibri" w:cs="Calibri"/>
          <w:sz w:val="22"/>
          <w:szCs w:val="22"/>
        </w:rPr>
        <w:t xml:space="preserve">Platforms: 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 w:rsidRPr="00B34053">
        <w:rPr>
          <w:rFonts w:ascii="Calibri" w:eastAsia="Calibri" w:hAnsi="Calibri" w:cs="Calibri"/>
          <w:sz w:val="22"/>
          <w:szCs w:val="22"/>
        </w:rPr>
        <w:t>Unix, MS Dos, MS Windows</w:t>
      </w:r>
      <w:r w:rsidR="003E5840">
        <w:rPr>
          <w:rFonts w:ascii="Calibri" w:eastAsia="Calibri" w:hAnsi="Calibri" w:cs="Calibri"/>
          <w:sz w:val="22"/>
          <w:szCs w:val="22"/>
        </w:rPr>
        <w:t xml:space="preserve"> 98,</w:t>
      </w:r>
      <w:r w:rsidRPr="00B34053">
        <w:rPr>
          <w:rFonts w:ascii="Calibri" w:eastAsia="Calibri" w:hAnsi="Calibri" w:cs="Calibri"/>
          <w:sz w:val="22"/>
          <w:szCs w:val="22"/>
        </w:rPr>
        <w:t xml:space="preserve"> XP, Vista, Window</w:t>
      </w:r>
      <w:r>
        <w:rPr>
          <w:rFonts w:ascii="Calibri" w:eastAsia="Calibri" w:hAnsi="Calibri" w:cs="Calibri"/>
          <w:sz w:val="22"/>
          <w:szCs w:val="22"/>
        </w:rPr>
        <w:t>s</w:t>
      </w:r>
      <w:r w:rsidR="003E5840">
        <w:rPr>
          <w:rFonts w:ascii="Calibri" w:eastAsia="Calibri" w:hAnsi="Calibri" w:cs="Calibri"/>
          <w:sz w:val="22"/>
          <w:szCs w:val="22"/>
        </w:rPr>
        <w:t xml:space="preserve"> </w:t>
      </w:r>
      <w:r w:rsidRPr="00B34053">
        <w:rPr>
          <w:rFonts w:ascii="Calibri" w:eastAsia="Calibri" w:hAnsi="Calibri" w:cs="Calibri"/>
          <w:sz w:val="22"/>
          <w:szCs w:val="22"/>
        </w:rPr>
        <w:t>7</w:t>
      </w:r>
      <w:r>
        <w:rPr>
          <w:rFonts w:ascii="Calibri" w:eastAsia="Calibri" w:hAnsi="Calibri" w:cs="Calibri"/>
          <w:sz w:val="22"/>
          <w:szCs w:val="22"/>
        </w:rPr>
        <w:t>,</w:t>
      </w:r>
      <w:r w:rsidR="003E5840"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Windows</w:t>
      </w:r>
      <w:r w:rsidR="003E5840"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8,</w:t>
      </w:r>
      <w:r w:rsidR="003E5840"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Windows</w:t>
      </w:r>
      <w:r w:rsidR="003E5840"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10 </w:t>
      </w:r>
    </w:p>
    <w:p w:rsidR="001B4D5B" w:rsidRPr="00B34053" w:rsidRDefault="001B4D5B" w:rsidP="001B4D5B">
      <w:pPr>
        <w:pStyle w:val="ListParagraph"/>
        <w:spacing w:before="97"/>
        <w:ind w:left="540"/>
        <w:rPr>
          <w:rFonts w:ascii="Calibri" w:eastAsia="Calibri" w:hAnsi="Calibri" w:cs="Calibri"/>
          <w:sz w:val="22"/>
          <w:szCs w:val="22"/>
        </w:rPr>
      </w:pPr>
    </w:p>
    <w:p w:rsidR="0031453E" w:rsidRPr="0031453E" w:rsidRDefault="00777202" w:rsidP="0031453E">
      <w:pPr>
        <w:tabs>
          <w:tab w:val="left" w:pos="10240"/>
        </w:tabs>
        <w:spacing w:before="23" w:line="280" w:lineRule="exact"/>
        <w:ind w:left="111"/>
        <w:rPr>
          <w:rFonts w:ascii="Cambria" w:eastAsia="Cambria" w:hAnsi="Cambria" w:cs="Cambria"/>
          <w:position w:val="-1"/>
          <w:sz w:val="26"/>
          <w:szCs w:val="26"/>
        </w:rPr>
      </w:pPr>
      <w:r>
        <w:rPr>
          <w:rFonts w:ascii="Cambria" w:eastAsia="Cambria" w:hAnsi="Cambria" w:cs="Cambria"/>
          <w:spacing w:val="1"/>
          <w:w w:val="99"/>
          <w:position w:val="-1"/>
          <w:sz w:val="26"/>
          <w:szCs w:val="26"/>
          <w:highlight w:val="lightGray"/>
        </w:rPr>
        <w:t xml:space="preserve"> </w:t>
      </w:r>
      <w:r w:rsidR="002306F1" w:rsidRPr="0030772D">
        <w:rPr>
          <w:rFonts w:ascii="Cambria" w:eastAsia="Cambria" w:hAnsi="Cambria" w:cs="Cambria"/>
          <w:spacing w:val="1"/>
          <w:w w:val="99"/>
          <w:position w:val="-1"/>
          <w:sz w:val="26"/>
          <w:szCs w:val="26"/>
          <w:highlight w:val="lightGray"/>
        </w:rPr>
        <w:t>S</w:t>
      </w:r>
      <w:r w:rsidR="002306F1" w:rsidRPr="0030772D">
        <w:rPr>
          <w:rFonts w:ascii="Cambria" w:eastAsia="Cambria" w:hAnsi="Cambria" w:cs="Cambria"/>
          <w:spacing w:val="-1"/>
          <w:position w:val="-1"/>
          <w:sz w:val="26"/>
          <w:szCs w:val="26"/>
          <w:highlight w:val="lightGray"/>
        </w:rPr>
        <w:t>C</w:t>
      </w:r>
      <w:r w:rsidR="002306F1" w:rsidRPr="0030772D">
        <w:rPr>
          <w:rFonts w:ascii="Cambria" w:eastAsia="Cambria" w:hAnsi="Cambria" w:cs="Cambria"/>
          <w:spacing w:val="1"/>
          <w:position w:val="-1"/>
          <w:sz w:val="26"/>
          <w:szCs w:val="26"/>
          <w:highlight w:val="lightGray"/>
        </w:rPr>
        <w:t>H</w:t>
      </w:r>
      <w:r w:rsidR="002306F1" w:rsidRPr="0030772D">
        <w:rPr>
          <w:rFonts w:ascii="Cambria" w:eastAsia="Cambria" w:hAnsi="Cambria" w:cs="Cambria"/>
          <w:position w:val="-1"/>
          <w:sz w:val="26"/>
          <w:szCs w:val="26"/>
          <w:highlight w:val="lightGray"/>
        </w:rPr>
        <w:t>OL</w:t>
      </w:r>
      <w:r w:rsidR="002306F1" w:rsidRPr="0030772D">
        <w:rPr>
          <w:rFonts w:ascii="Cambria" w:eastAsia="Cambria" w:hAnsi="Cambria" w:cs="Cambria"/>
          <w:spacing w:val="-1"/>
          <w:position w:val="-1"/>
          <w:sz w:val="26"/>
          <w:szCs w:val="26"/>
          <w:highlight w:val="lightGray"/>
        </w:rPr>
        <w:t>A</w:t>
      </w:r>
      <w:r w:rsidR="002306F1" w:rsidRPr="0030772D">
        <w:rPr>
          <w:rFonts w:ascii="Cambria" w:eastAsia="Cambria" w:hAnsi="Cambria" w:cs="Cambria"/>
          <w:spacing w:val="1"/>
          <w:position w:val="-1"/>
          <w:sz w:val="26"/>
          <w:szCs w:val="26"/>
          <w:highlight w:val="lightGray"/>
        </w:rPr>
        <w:t>S</w:t>
      </w:r>
      <w:r w:rsidR="002306F1" w:rsidRPr="0030772D">
        <w:rPr>
          <w:rFonts w:ascii="Cambria" w:eastAsia="Cambria" w:hAnsi="Cambria" w:cs="Cambria"/>
          <w:position w:val="-1"/>
          <w:sz w:val="26"/>
          <w:szCs w:val="26"/>
          <w:highlight w:val="lightGray"/>
        </w:rPr>
        <w:t>T</w:t>
      </w:r>
      <w:r w:rsidR="002306F1" w:rsidRPr="0030772D">
        <w:rPr>
          <w:rFonts w:ascii="Cambria" w:eastAsia="Cambria" w:hAnsi="Cambria" w:cs="Cambria"/>
          <w:spacing w:val="-2"/>
          <w:position w:val="-1"/>
          <w:sz w:val="26"/>
          <w:szCs w:val="26"/>
          <w:highlight w:val="lightGray"/>
        </w:rPr>
        <w:t>I</w:t>
      </w:r>
      <w:r w:rsidR="002306F1" w:rsidRPr="0030772D">
        <w:rPr>
          <w:rFonts w:ascii="Cambria" w:eastAsia="Cambria" w:hAnsi="Cambria" w:cs="Cambria"/>
          <w:position w:val="-1"/>
          <w:sz w:val="26"/>
          <w:szCs w:val="26"/>
          <w:highlight w:val="lightGray"/>
        </w:rPr>
        <w:t>C</w:t>
      </w:r>
      <w:r w:rsidR="009541DC">
        <w:rPr>
          <w:rFonts w:ascii="Cambria" w:eastAsia="Cambria" w:hAnsi="Cambria" w:cs="Cambria"/>
          <w:position w:val="-1"/>
          <w:sz w:val="26"/>
          <w:szCs w:val="26"/>
          <w:highlight w:val="lightGray"/>
        </w:rPr>
        <w:t xml:space="preserve"> </w:t>
      </w:r>
      <w:r w:rsidR="002306F1" w:rsidRPr="0030772D">
        <w:rPr>
          <w:rFonts w:ascii="Cambria" w:eastAsia="Cambria" w:hAnsi="Cambria" w:cs="Cambria"/>
          <w:spacing w:val="-1"/>
          <w:w w:val="99"/>
          <w:position w:val="-1"/>
          <w:sz w:val="26"/>
          <w:szCs w:val="26"/>
          <w:highlight w:val="lightGray"/>
        </w:rPr>
        <w:t>A</w:t>
      </w:r>
      <w:r w:rsidR="002306F1" w:rsidRPr="0030772D">
        <w:rPr>
          <w:rFonts w:ascii="Cambria" w:eastAsia="Cambria" w:hAnsi="Cambria" w:cs="Cambria"/>
          <w:spacing w:val="-1"/>
          <w:position w:val="-1"/>
          <w:sz w:val="26"/>
          <w:szCs w:val="26"/>
          <w:highlight w:val="lightGray"/>
        </w:rPr>
        <w:t>C</w:t>
      </w:r>
      <w:r w:rsidR="002306F1" w:rsidRPr="0030772D">
        <w:rPr>
          <w:rFonts w:ascii="Cambria" w:eastAsia="Cambria" w:hAnsi="Cambria" w:cs="Cambria"/>
          <w:spacing w:val="1"/>
          <w:position w:val="-1"/>
          <w:sz w:val="26"/>
          <w:szCs w:val="26"/>
          <w:highlight w:val="lightGray"/>
        </w:rPr>
        <w:t>H</w:t>
      </w:r>
      <w:r w:rsidR="002306F1" w:rsidRPr="0030772D">
        <w:rPr>
          <w:rFonts w:ascii="Cambria" w:eastAsia="Cambria" w:hAnsi="Cambria" w:cs="Cambria"/>
          <w:spacing w:val="-1"/>
          <w:position w:val="-1"/>
          <w:sz w:val="26"/>
          <w:szCs w:val="26"/>
          <w:highlight w:val="lightGray"/>
        </w:rPr>
        <w:t>I</w:t>
      </w:r>
      <w:r w:rsidR="002306F1" w:rsidRPr="0030772D">
        <w:rPr>
          <w:rFonts w:ascii="Cambria" w:eastAsia="Cambria" w:hAnsi="Cambria" w:cs="Cambria"/>
          <w:spacing w:val="1"/>
          <w:position w:val="-1"/>
          <w:sz w:val="26"/>
          <w:szCs w:val="26"/>
          <w:highlight w:val="lightGray"/>
        </w:rPr>
        <w:t>E</w:t>
      </w:r>
      <w:r w:rsidR="002306F1" w:rsidRPr="0030772D">
        <w:rPr>
          <w:rFonts w:ascii="Cambria" w:eastAsia="Cambria" w:hAnsi="Cambria" w:cs="Cambria"/>
          <w:spacing w:val="-1"/>
          <w:position w:val="-1"/>
          <w:sz w:val="26"/>
          <w:szCs w:val="26"/>
          <w:highlight w:val="lightGray"/>
        </w:rPr>
        <w:t>V</w:t>
      </w:r>
      <w:r w:rsidR="002306F1" w:rsidRPr="0030772D">
        <w:rPr>
          <w:rFonts w:ascii="Cambria" w:eastAsia="Cambria" w:hAnsi="Cambria" w:cs="Cambria"/>
          <w:spacing w:val="3"/>
          <w:position w:val="-1"/>
          <w:sz w:val="26"/>
          <w:szCs w:val="26"/>
          <w:highlight w:val="lightGray"/>
        </w:rPr>
        <w:t>E</w:t>
      </w:r>
      <w:r w:rsidR="002306F1" w:rsidRPr="0030772D">
        <w:rPr>
          <w:rFonts w:ascii="Cambria" w:eastAsia="Cambria" w:hAnsi="Cambria" w:cs="Cambria"/>
          <w:spacing w:val="1"/>
          <w:position w:val="-1"/>
          <w:sz w:val="26"/>
          <w:szCs w:val="26"/>
          <w:highlight w:val="lightGray"/>
        </w:rPr>
        <w:t>ME</w:t>
      </w:r>
      <w:r w:rsidR="002306F1" w:rsidRPr="0030772D">
        <w:rPr>
          <w:rFonts w:ascii="Cambria" w:eastAsia="Cambria" w:hAnsi="Cambria" w:cs="Cambria"/>
          <w:position w:val="-1"/>
          <w:sz w:val="26"/>
          <w:szCs w:val="26"/>
          <w:highlight w:val="lightGray"/>
        </w:rPr>
        <w:t xml:space="preserve">NT </w:t>
      </w:r>
      <w:r w:rsidR="002306F1" w:rsidRPr="0030772D">
        <w:rPr>
          <w:rFonts w:ascii="Cambria" w:eastAsia="Cambria" w:hAnsi="Cambria" w:cs="Cambria"/>
          <w:position w:val="-1"/>
          <w:sz w:val="26"/>
          <w:szCs w:val="26"/>
          <w:highlight w:val="lightGray"/>
        </w:rPr>
        <w:tab/>
      </w:r>
    </w:p>
    <w:p w:rsidR="0031453E" w:rsidRDefault="00B75BDA" w:rsidP="00A720FD">
      <w:pPr>
        <w:pStyle w:val="ListParagraph"/>
        <w:numPr>
          <w:ilvl w:val="0"/>
          <w:numId w:val="3"/>
        </w:numPr>
        <w:spacing w:before="24"/>
        <w:ind w:left="5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Winner in State level </w:t>
      </w:r>
      <w:r w:rsidR="00CC5A3D">
        <w:rPr>
          <w:rFonts w:ascii="Calibri" w:eastAsia="Calibri" w:hAnsi="Calibri" w:cs="Calibri"/>
          <w:sz w:val="22"/>
          <w:szCs w:val="22"/>
        </w:rPr>
        <w:t xml:space="preserve">Essay Writing Competition on </w:t>
      </w:r>
      <w:proofErr w:type="spellStart"/>
      <w:r w:rsidR="00CC5A3D">
        <w:rPr>
          <w:rFonts w:ascii="Calibri" w:eastAsia="Calibri" w:hAnsi="Calibri" w:cs="Calibri"/>
          <w:sz w:val="22"/>
          <w:szCs w:val="22"/>
        </w:rPr>
        <w:t>lifestory</w:t>
      </w:r>
      <w:proofErr w:type="spellEnd"/>
      <w:r w:rsidR="00CC5A3D">
        <w:rPr>
          <w:rFonts w:ascii="Calibri" w:eastAsia="Calibri" w:hAnsi="Calibri" w:cs="Calibri"/>
          <w:sz w:val="22"/>
          <w:szCs w:val="22"/>
        </w:rPr>
        <w:t xml:space="preserve"> of </w:t>
      </w:r>
      <w:proofErr w:type="spellStart"/>
      <w:r w:rsidR="00CC5A3D">
        <w:rPr>
          <w:rFonts w:ascii="Calibri" w:eastAsia="Calibri" w:hAnsi="Calibri" w:cs="Calibri"/>
          <w:sz w:val="22"/>
          <w:szCs w:val="22"/>
        </w:rPr>
        <w:t>Pandit</w:t>
      </w:r>
      <w:proofErr w:type="spellEnd"/>
      <w:r w:rsidR="00CC5A3D">
        <w:rPr>
          <w:rFonts w:ascii="Calibri" w:eastAsia="Calibri" w:hAnsi="Calibri" w:cs="Calibri"/>
          <w:sz w:val="22"/>
          <w:szCs w:val="22"/>
        </w:rPr>
        <w:t xml:space="preserve"> Jawaharlal Nehru.</w:t>
      </w:r>
    </w:p>
    <w:p w:rsidR="00CC5A3D" w:rsidRDefault="00CC5A3D" w:rsidP="00A720FD">
      <w:pPr>
        <w:pStyle w:val="ListParagraph"/>
        <w:numPr>
          <w:ilvl w:val="0"/>
          <w:numId w:val="3"/>
        </w:numPr>
        <w:spacing w:before="24"/>
        <w:ind w:left="5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Cleared preliminary round in </w:t>
      </w:r>
      <w:proofErr w:type="spellStart"/>
      <w:r>
        <w:rPr>
          <w:rFonts w:ascii="Calibri" w:eastAsia="Calibri" w:hAnsi="Calibri" w:cs="Calibri"/>
          <w:sz w:val="22"/>
          <w:szCs w:val="22"/>
        </w:rPr>
        <w:t>SpellBee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competition conducted at District level.</w:t>
      </w:r>
    </w:p>
    <w:p w:rsidR="00CC5A3D" w:rsidRPr="00A720FD" w:rsidRDefault="00CC5A3D" w:rsidP="00A720FD">
      <w:pPr>
        <w:pStyle w:val="ListParagraph"/>
        <w:numPr>
          <w:ilvl w:val="0"/>
          <w:numId w:val="3"/>
        </w:numPr>
        <w:spacing w:before="24"/>
        <w:ind w:left="5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Achieved position of Distinction in </w:t>
      </w:r>
      <w:proofErr w:type="spellStart"/>
      <w:r>
        <w:rPr>
          <w:rFonts w:ascii="Calibri" w:eastAsia="Calibri" w:hAnsi="Calibri" w:cs="Calibri"/>
          <w:sz w:val="22"/>
          <w:szCs w:val="22"/>
        </w:rPr>
        <w:t>ChekuMuki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talent test at </w:t>
      </w:r>
      <w:proofErr w:type="spellStart"/>
      <w:r>
        <w:rPr>
          <w:rFonts w:ascii="Calibri" w:eastAsia="Calibri" w:hAnsi="Calibri" w:cs="Calibri"/>
          <w:sz w:val="22"/>
          <w:szCs w:val="22"/>
        </w:rPr>
        <w:t>Mandal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level.</w:t>
      </w:r>
    </w:p>
    <w:p w:rsidR="0031453E" w:rsidRPr="00CC5A3D" w:rsidRDefault="00B75BDA" w:rsidP="00CC5A3D">
      <w:pPr>
        <w:pStyle w:val="ListParagraph"/>
        <w:numPr>
          <w:ilvl w:val="0"/>
          <w:numId w:val="3"/>
        </w:numPr>
        <w:spacing w:before="24"/>
        <w:ind w:left="5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Cleared 1</w:t>
      </w:r>
      <w:r w:rsidRPr="00A720FD">
        <w:rPr>
          <w:rFonts w:ascii="Calibri" w:eastAsia="Calibri" w:hAnsi="Calibri" w:cs="Calibri"/>
          <w:sz w:val="22"/>
          <w:szCs w:val="22"/>
          <w:vertAlign w:val="superscript"/>
        </w:rPr>
        <w:t>st</w:t>
      </w:r>
      <w:r>
        <w:rPr>
          <w:rFonts w:ascii="Calibri" w:eastAsia="Calibri" w:hAnsi="Calibri" w:cs="Calibri"/>
          <w:sz w:val="22"/>
          <w:szCs w:val="22"/>
        </w:rPr>
        <w:t xml:space="preserve"> level in National Talent Search Examination (NTSE) by NCERT</w:t>
      </w:r>
      <w:r w:rsidR="00CC5A3D">
        <w:rPr>
          <w:rFonts w:ascii="Calibri" w:eastAsia="Calibri" w:hAnsi="Calibri" w:cs="Calibri"/>
          <w:sz w:val="22"/>
          <w:szCs w:val="22"/>
        </w:rPr>
        <w:t>.</w:t>
      </w:r>
    </w:p>
    <w:p w:rsidR="0031453E" w:rsidRPr="0031453E" w:rsidRDefault="00A720FD" w:rsidP="0031453E">
      <w:pPr>
        <w:pStyle w:val="ListParagraph"/>
        <w:numPr>
          <w:ilvl w:val="0"/>
          <w:numId w:val="3"/>
        </w:numPr>
        <w:spacing w:before="24"/>
        <w:ind w:left="5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Selected for Merit-cum-Means scholarship given by Ministry of Minority affairs.</w:t>
      </w:r>
    </w:p>
    <w:p w:rsidR="00296FEE" w:rsidRPr="00296FEE" w:rsidRDefault="00296FEE" w:rsidP="00296FEE">
      <w:pPr>
        <w:spacing w:before="24"/>
        <w:ind w:left="180"/>
        <w:rPr>
          <w:rFonts w:ascii="Calibri" w:eastAsia="Calibri" w:hAnsi="Calibri" w:cs="Calibri"/>
          <w:sz w:val="22"/>
          <w:szCs w:val="22"/>
        </w:rPr>
      </w:pPr>
    </w:p>
    <w:p w:rsidR="00296FEE" w:rsidRPr="00296FEE" w:rsidRDefault="009541DC" w:rsidP="00296FEE">
      <w:pPr>
        <w:tabs>
          <w:tab w:val="left" w:pos="10240"/>
        </w:tabs>
        <w:spacing w:before="23" w:line="280" w:lineRule="exact"/>
        <w:ind w:left="111"/>
        <w:rPr>
          <w:rFonts w:ascii="Cambria" w:eastAsia="Cambria" w:hAnsi="Cambria" w:cs="Cambria"/>
          <w:sz w:val="26"/>
          <w:szCs w:val="26"/>
        </w:rPr>
      </w:pPr>
      <w:r w:rsidRPr="009541DC">
        <w:rPr>
          <w:rFonts w:ascii="Cambria" w:eastAsia="Cambria" w:hAnsi="Cambria" w:cs="Cambria"/>
          <w:spacing w:val="-1"/>
          <w:w w:val="99"/>
          <w:sz w:val="26"/>
          <w:szCs w:val="26"/>
          <w:highlight w:val="lightGray"/>
        </w:rPr>
        <w:t xml:space="preserve"> </w:t>
      </w:r>
      <w:r w:rsidR="001B4D5B" w:rsidRPr="009541DC">
        <w:rPr>
          <w:rFonts w:ascii="Cambria" w:eastAsia="Cambria" w:hAnsi="Cambria" w:cs="Cambria"/>
          <w:spacing w:val="-1"/>
          <w:w w:val="99"/>
          <w:sz w:val="26"/>
          <w:szCs w:val="26"/>
          <w:highlight w:val="lightGray"/>
        </w:rPr>
        <w:t xml:space="preserve"> </w:t>
      </w:r>
      <w:r w:rsidR="00B34053" w:rsidRPr="009541DC">
        <w:rPr>
          <w:rFonts w:ascii="Cambria" w:eastAsia="Cambria" w:hAnsi="Cambria" w:cs="Cambria"/>
          <w:spacing w:val="-1"/>
          <w:w w:val="99"/>
          <w:sz w:val="26"/>
          <w:szCs w:val="26"/>
          <w:highlight w:val="lightGray"/>
        </w:rPr>
        <w:t>POSITION OF RESPONSIBILITY</w:t>
      </w:r>
      <w:r w:rsidR="00FA21F8">
        <w:rPr>
          <w:rFonts w:ascii="Cambria" w:eastAsia="Cambria" w:hAnsi="Cambria" w:cs="Cambria"/>
          <w:spacing w:val="1"/>
          <w:w w:val="99"/>
          <w:position w:val="-1"/>
          <w:sz w:val="26"/>
          <w:szCs w:val="26"/>
          <w:highlight w:val="lightGray"/>
        </w:rPr>
        <w:t xml:space="preserve"> </w:t>
      </w:r>
      <w:r w:rsidR="00FA21F8" w:rsidRPr="0030772D">
        <w:rPr>
          <w:rFonts w:ascii="Cambria" w:eastAsia="Cambria" w:hAnsi="Cambria" w:cs="Cambria"/>
          <w:position w:val="-1"/>
          <w:sz w:val="26"/>
          <w:szCs w:val="26"/>
          <w:highlight w:val="lightGray"/>
        </w:rPr>
        <w:tab/>
      </w:r>
    </w:p>
    <w:p w:rsidR="00A901D2" w:rsidRDefault="00A720FD" w:rsidP="006327EB">
      <w:pPr>
        <w:pStyle w:val="ListParagraph"/>
        <w:numPr>
          <w:ilvl w:val="0"/>
          <w:numId w:val="3"/>
        </w:numPr>
        <w:spacing w:before="24"/>
        <w:ind w:left="5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Elected as Head Boy in </w:t>
      </w:r>
      <w:proofErr w:type="spellStart"/>
      <w:r>
        <w:rPr>
          <w:rFonts w:ascii="Calibri" w:eastAsia="Calibri" w:hAnsi="Calibri" w:cs="Calibri"/>
          <w:sz w:val="22"/>
          <w:szCs w:val="22"/>
        </w:rPr>
        <w:t>Narayana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Concept School.</w:t>
      </w:r>
    </w:p>
    <w:p w:rsidR="001B4D5B" w:rsidRDefault="00A720FD" w:rsidP="006327EB">
      <w:pPr>
        <w:pStyle w:val="ListParagraph"/>
        <w:numPr>
          <w:ilvl w:val="0"/>
          <w:numId w:val="3"/>
        </w:numPr>
        <w:spacing w:before="24"/>
        <w:ind w:left="5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Worked as Marketing Executive</w:t>
      </w:r>
      <w:r w:rsidR="001B4D5B">
        <w:rPr>
          <w:rFonts w:ascii="Calibri" w:eastAsia="Calibri" w:hAnsi="Calibri" w:cs="Calibri"/>
          <w:sz w:val="22"/>
          <w:szCs w:val="22"/>
        </w:rPr>
        <w:t xml:space="preserve"> in </w:t>
      </w:r>
      <w:proofErr w:type="spellStart"/>
      <w:r w:rsidR="001B4D5B">
        <w:rPr>
          <w:rFonts w:ascii="Calibri" w:eastAsia="Calibri" w:hAnsi="Calibri" w:cs="Calibri"/>
          <w:sz w:val="22"/>
          <w:szCs w:val="22"/>
        </w:rPr>
        <w:t>Malaviya</w:t>
      </w:r>
      <w:proofErr w:type="spellEnd"/>
      <w:r w:rsidR="005F5C2A">
        <w:rPr>
          <w:rFonts w:ascii="Calibri" w:eastAsia="Calibri" w:hAnsi="Calibri" w:cs="Calibri"/>
          <w:sz w:val="22"/>
          <w:szCs w:val="22"/>
        </w:rPr>
        <w:t xml:space="preserve"> Sports Festival (MSF’18).</w:t>
      </w:r>
    </w:p>
    <w:p w:rsidR="00A720FD" w:rsidRDefault="005F5C2A" w:rsidP="006327EB">
      <w:pPr>
        <w:pStyle w:val="ListParagraph"/>
        <w:numPr>
          <w:ilvl w:val="0"/>
          <w:numId w:val="3"/>
        </w:numPr>
        <w:spacing w:before="24"/>
        <w:ind w:left="5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Represented as Campus Ambassador for SATURNALIA’18 annual fest of THAPAR University.</w:t>
      </w:r>
    </w:p>
    <w:p w:rsidR="001B4D5B" w:rsidRDefault="001B4D5B" w:rsidP="006327EB">
      <w:pPr>
        <w:pStyle w:val="ListParagraph"/>
        <w:numPr>
          <w:ilvl w:val="0"/>
          <w:numId w:val="3"/>
        </w:numPr>
        <w:spacing w:before="24"/>
        <w:ind w:left="540"/>
        <w:rPr>
          <w:rFonts w:ascii="Calibri" w:eastAsia="Calibri" w:hAnsi="Calibri" w:cs="Calibri"/>
          <w:sz w:val="22"/>
          <w:szCs w:val="22"/>
        </w:rPr>
      </w:pPr>
      <w:proofErr w:type="spellStart"/>
      <w:r>
        <w:rPr>
          <w:rFonts w:ascii="Calibri" w:eastAsia="Calibri" w:hAnsi="Calibri" w:cs="Calibri"/>
          <w:sz w:val="22"/>
          <w:szCs w:val="22"/>
        </w:rPr>
        <w:t>Organised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Ganesh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chaturthi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celebrations in </w:t>
      </w:r>
      <w:proofErr w:type="spellStart"/>
      <w:r>
        <w:rPr>
          <w:rFonts w:ascii="Calibri" w:eastAsia="Calibri" w:hAnsi="Calibri" w:cs="Calibri"/>
          <w:sz w:val="22"/>
          <w:szCs w:val="22"/>
        </w:rPr>
        <w:t>Jaipur</w:t>
      </w:r>
      <w:proofErr w:type="spellEnd"/>
      <w:r>
        <w:rPr>
          <w:rFonts w:ascii="Calibri" w:eastAsia="Calibri" w:hAnsi="Calibri" w:cs="Calibri"/>
          <w:sz w:val="22"/>
          <w:szCs w:val="22"/>
        </w:rPr>
        <w:t>.</w:t>
      </w:r>
    </w:p>
    <w:p w:rsidR="0030772D" w:rsidRPr="00592317" w:rsidRDefault="0030772D" w:rsidP="002306F1">
      <w:pPr>
        <w:spacing w:before="24"/>
        <w:rPr>
          <w:rFonts w:ascii="Calibri" w:eastAsia="Calibri" w:hAnsi="Calibri" w:cs="Calibri"/>
          <w:sz w:val="22"/>
          <w:szCs w:val="22"/>
        </w:rPr>
      </w:pPr>
    </w:p>
    <w:p w:rsidR="001B4D5B" w:rsidRPr="00B75BDA" w:rsidRDefault="002F1CAC" w:rsidP="00B75BDA">
      <w:pPr>
        <w:tabs>
          <w:tab w:val="left" w:pos="10240"/>
        </w:tabs>
        <w:ind w:left="111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w w:val="99"/>
          <w:sz w:val="26"/>
          <w:szCs w:val="26"/>
          <w:highlight w:val="lightGray"/>
        </w:rPr>
        <w:t>E</w:t>
      </w:r>
      <w:r>
        <w:rPr>
          <w:rFonts w:ascii="Cambria" w:eastAsia="Cambria" w:hAnsi="Cambria" w:cs="Cambria"/>
          <w:sz w:val="24"/>
          <w:szCs w:val="24"/>
          <w:highlight w:val="lightGray"/>
        </w:rPr>
        <w:t>X</w:t>
      </w:r>
      <w:r>
        <w:rPr>
          <w:rFonts w:ascii="Cambria" w:eastAsia="Cambria" w:hAnsi="Cambria" w:cs="Cambria"/>
          <w:spacing w:val="-1"/>
          <w:sz w:val="24"/>
          <w:szCs w:val="24"/>
          <w:highlight w:val="lightGray"/>
        </w:rPr>
        <w:t>T</w:t>
      </w:r>
      <w:r>
        <w:rPr>
          <w:rFonts w:ascii="Cambria" w:eastAsia="Cambria" w:hAnsi="Cambria" w:cs="Cambria"/>
          <w:sz w:val="24"/>
          <w:szCs w:val="24"/>
          <w:highlight w:val="lightGray"/>
        </w:rPr>
        <w:t>RA</w:t>
      </w:r>
      <w:r>
        <w:rPr>
          <w:rFonts w:ascii="Cambria" w:eastAsia="Cambria" w:hAnsi="Cambria" w:cs="Cambria"/>
          <w:spacing w:val="1"/>
          <w:w w:val="99"/>
          <w:sz w:val="26"/>
          <w:szCs w:val="26"/>
          <w:highlight w:val="lightGray"/>
        </w:rPr>
        <w:t>C</w:t>
      </w:r>
      <w:r>
        <w:rPr>
          <w:rFonts w:ascii="Cambria" w:eastAsia="Cambria" w:hAnsi="Cambria" w:cs="Cambria"/>
          <w:sz w:val="24"/>
          <w:szCs w:val="24"/>
          <w:highlight w:val="lightGray"/>
        </w:rPr>
        <w:t>URR</w:t>
      </w:r>
      <w:r>
        <w:rPr>
          <w:rFonts w:ascii="Cambria" w:eastAsia="Cambria" w:hAnsi="Cambria" w:cs="Cambria"/>
          <w:spacing w:val="1"/>
          <w:sz w:val="24"/>
          <w:szCs w:val="24"/>
          <w:highlight w:val="lightGray"/>
        </w:rPr>
        <w:t>I</w:t>
      </w:r>
      <w:r>
        <w:rPr>
          <w:rFonts w:ascii="Cambria" w:eastAsia="Cambria" w:hAnsi="Cambria" w:cs="Cambria"/>
          <w:spacing w:val="-1"/>
          <w:sz w:val="24"/>
          <w:szCs w:val="24"/>
          <w:highlight w:val="lightGray"/>
        </w:rPr>
        <w:t>C</w:t>
      </w:r>
      <w:r>
        <w:rPr>
          <w:rFonts w:ascii="Cambria" w:eastAsia="Cambria" w:hAnsi="Cambria" w:cs="Cambria"/>
          <w:sz w:val="24"/>
          <w:szCs w:val="24"/>
          <w:highlight w:val="lightGray"/>
        </w:rPr>
        <w:t>U</w:t>
      </w:r>
      <w:r>
        <w:rPr>
          <w:rFonts w:ascii="Cambria" w:eastAsia="Cambria" w:hAnsi="Cambria" w:cs="Cambria"/>
          <w:spacing w:val="1"/>
          <w:sz w:val="24"/>
          <w:szCs w:val="24"/>
          <w:highlight w:val="lightGray"/>
        </w:rPr>
        <w:t>L</w:t>
      </w:r>
      <w:r>
        <w:rPr>
          <w:rFonts w:ascii="Cambria" w:eastAsia="Cambria" w:hAnsi="Cambria" w:cs="Cambria"/>
          <w:spacing w:val="-1"/>
          <w:sz w:val="24"/>
          <w:szCs w:val="24"/>
          <w:highlight w:val="lightGray"/>
        </w:rPr>
        <w:t>A</w:t>
      </w:r>
      <w:r>
        <w:rPr>
          <w:rFonts w:ascii="Cambria" w:eastAsia="Cambria" w:hAnsi="Cambria" w:cs="Cambria"/>
          <w:spacing w:val="1"/>
          <w:sz w:val="24"/>
          <w:szCs w:val="24"/>
          <w:highlight w:val="lightGray"/>
        </w:rPr>
        <w:t>R</w:t>
      </w:r>
      <w:r>
        <w:rPr>
          <w:rFonts w:ascii="Cambria" w:eastAsia="Cambria" w:hAnsi="Cambria" w:cs="Cambria"/>
          <w:w w:val="99"/>
          <w:sz w:val="26"/>
          <w:szCs w:val="26"/>
          <w:highlight w:val="lightGray"/>
        </w:rPr>
        <w:t>-</w:t>
      </w:r>
      <w:r>
        <w:rPr>
          <w:rFonts w:ascii="Cambria" w:eastAsia="Cambria" w:hAnsi="Cambria" w:cs="Cambria"/>
          <w:spacing w:val="2"/>
          <w:w w:val="99"/>
          <w:sz w:val="26"/>
          <w:szCs w:val="26"/>
          <w:highlight w:val="lightGray"/>
        </w:rPr>
        <w:t>A</w:t>
      </w:r>
      <w:r>
        <w:rPr>
          <w:rFonts w:ascii="Cambria" w:eastAsia="Cambria" w:hAnsi="Cambria" w:cs="Cambria"/>
          <w:spacing w:val="-1"/>
          <w:sz w:val="24"/>
          <w:szCs w:val="24"/>
          <w:highlight w:val="lightGray"/>
        </w:rPr>
        <w:t>C</w:t>
      </w:r>
      <w:r>
        <w:rPr>
          <w:rFonts w:ascii="Cambria" w:eastAsia="Cambria" w:hAnsi="Cambria" w:cs="Cambria"/>
          <w:sz w:val="24"/>
          <w:szCs w:val="24"/>
          <w:highlight w:val="lightGray"/>
        </w:rPr>
        <w:t>T</w:t>
      </w:r>
      <w:r>
        <w:rPr>
          <w:rFonts w:ascii="Cambria" w:eastAsia="Cambria" w:hAnsi="Cambria" w:cs="Cambria"/>
          <w:spacing w:val="-2"/>
          <w:sz w:val="24"/>
          <w:szCs w:val="24"/>
          <w:highlight w:val="lightGray"/>
        </w:rPr>
        <w:t>I</w:t>
      </w:r>
      <w:r>
        <w:rPr>
          <w:rFonts w:ascii="Cambria" w:eastAsia="Cambria" w:hAnsi="Cambria" w:cs="Cambria"/>
          <w:spacing w:val="1"/>
          <w:sz w:val="24"/>
          <w:szCs w:val="24"/>
          <w:highlight w:val="lightGray"/>
        </w:rPr>
        <w:t>V</w:t>
      </w:r>
      <w:r>
        <w:rPr>
          <w:rFonts w:ascii="Cambria" w:eastAsia="Cambria" w:hAnsi="Cambria" w:cs="Cambria"/>
          <w:spacing w:val="-1"/>
          <w:sz w:val="24"/>
          <w:szCs w:val="24"/>
          <w:highlight w:val="lightGray"/>
        </w:rPr>
        <w:t>I</w:t>
      </w:r>
      <w:r>
        <w:rPr>
          <w:rFonts w:ascii="Cambria" w:eastAsia="Cambria" w:hAnsi="Cambria" w:cs="Cambria"/>
          <w:sz w:val="24"/>
          <w:szCs w:val="24"/>
          <w:highlight w:val="lightGray"/>
        </w:rPr>
        <w:t>T</w:t>
      </w:r>
      <w:r>
        <w:rPr>
          <w:rFonts w:ascii="Cambria" w:eastAsia="Cambria" w:hAnsi="Cambria" w:cs="Cambria"/>
          <w:spacing w:val="-2"/>
          <w:sz w:val="24"/>
          <w:szCs w:val="24"/>
          <w:highlight w:val="lightGray"/>
        </w:rPr>
        <w:t>I</w:t>
      </w:r>
      <w:r>
        <w:rPr>
          <w:rFonts w:ascii="Cambria" w:eastAsia="Cambria" w:hAnsi="Cambria" w:cs="Cambria"/>
          <w:spacing w:val="1"/>
          <w:sz w:val="24"/>
          <w:szCs w:val="24"/>
          <w:highlight w:val="lightGray"/>
        </w:rPr>
        <w:t>E</w:t>
      </w:r>
      <w:r>
        <w:rPr>
          <w:rFonts w:ascii="Cambria" w:eastAsia="Cambria" w:hAnsi="Cambria" w:cs="Cambria"/>
          <w:sz w:val="24"/>
          <w:szCs w:val="24"/>
          <w:highlight w:val="lightGray"/>
        </w:rPr>
        <w:t xml:space="preserve">S </w:t>
      </w:r>
      <w:r>
        <w:rPr>
          <w:rFonts w:ascii="Cambria" w:eastAsia="Cambria" w:hAnsi="Cambria" w:cs="Cambria"/>
          <w:sz w:val="24"/>
          <w:szCs w:val="24"/>
          <w:highlight w:val="lightGray"/>
        </w:rPr>
        <w:tab/>
      </w:r>
      <w:r w:rsidR="001B4D5B" w:rsidRPr="00B75BDA">
        <w:rPr>
          <w:rFonts w:ascii="Calibri" w:eastAsia="Calibri" w:hAnsi="Calibri" w:cs="Calibri"/>
          <w:sz w:val="22"/>
          <w:szCs w:val="22"/>
        </w:rPr>
        <w:t xml:space="preserve"> </w:t>
      </w:r>
    </w:p>
    <w:p w:rsidR="0031453E" w:rsidRDefault="002A4B5A" w:rsidP="001B4D5B">
      <w:pPr>
        <w:pStyle w:val="ListParagraph"/>
        <w:numPr>
          <w:ilvl w:val="0"/>
          <w:numId w:val="12"/>
        </w:numPr>
        <w:spacing w:before="97"/>
        <w:ind w:left="5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Active </w:t>
      </w:r>
      <w:r w:rsidR="005F5C2A">
        <w:rPr>
          <w:rFonts w:ascii="Calibri" w:eastAsia="Calibri" w:hAnsi="Calibri" w:cs="Calibri"/>
          <w:sz w:val="22"/>
          <w:szCs w:val="22"/>
        </w:rPr>
        <w:t>Member of Cultural</w:t>
      </w:r>
      <w:r w:rsidR="0031453E">
        <w:rPr>
          <w:rFonts w:ascii="Calibri" w:eastAsia="Calibri" w:hAnsi="Calibri" w:cs="Calibri"/>
          <w:sz w:val="22"/>
          <w:szCs w:val="22"/>
        </w:rPr>
        <w:t xml:space="preserve"> club in </w:t>
      </w:r>
      <w:proofErr w:type="gramStart"/>
      <w:r w:rsidR="0031453E">
        <w:rPr>
          <w:rFonts w:ascii="Calibri" w:eastAsia="Calibri" w:hAnsi="Calibri" w:cs="Calibri"/>
          <w:sz w:val="22"/>
          <w:szCs w:val="22"/>
        </w:rPr>
        <w:t>MNIT ,</w:t>
      </w:r>
      <w:proofErr w:type="gramEnd"/>
      <w:r w:rsidR="0031453E"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 w:rsidR="0031453E">
        <w:rPr>
          <w:rFonts w:ascii="Calibri" w:eastAsia="Calibri" w:hAnsi="Calibri" w:cs="Calibri"/>
          <w:sz w:val="22"/>
          <w:szCs w:val="22"/>
        </w:rPr>
        <w:t>Jaipur</w:t>
      </w:r>
      <w:proofErr w:type="spellEnd"/>
      <w:r w:rsidR="0031453E">
        <w:rPr>
          <w:rFonts w:ascii="Calibri" w:eastAsia="Calibri" w:hAnsi="Calibri" w:cs="Calibri"/>
          <w:sz w:val="22"/>
          <w:szCs w:val="22"/>
        </w:rPr>
        <w:t>.</w:t>
      </w:r>
    </w:p>
    <w:p w:rsidR="00B75BDA" w:rsidRDefault="00B75BDA" w:rsidP="001B4D5B">
      <w:pPr>
        <w:pStyle w:val="ListParagraph"/>
        <w:numPr>
          <w:ilvl w:val="0"/>
          <w:numId w:val="12"/>
        </w:numPr>
        <w:spacing w:before="97"/>
        <w:ind w:left="5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Played leading role in RHYTHMUS Dance group.</w:t>
      </w:r>
    </w:p>
    <w:p w:rsidR="00CC5A3D" w:rsidRDefault="00CC5A3D" w:rsidP="001B4D5B">
      <w:pPr>
        <w:pStyle w:val="ListParagraph"/>
        <w:numPr>
          <w:ilvl w:val="0"/>
          <w:numId w:val="12"/>
        </w:numPr>
        <w:spacing w:before="97"/>
        <w:ind w:left="5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Promoted </w:t>
      </w:r>
      <w:proofErr w:type="spellStart"/>
      <w:r>
        <w:rPr>
          <w:rFonts w:ascii="Calibri" w:eastAsia="Calibri" w:hAnsi="Calibri" w:cs="Calibri"/>
          <w:sz w:val="22"/>
          <w:szCs w:val="22"/>
        </w:rPr>
        <w:t>Swachh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Bharat Campaign in our college.</w:t>
      </w:r>
    </w:p>
    <w:p w:rsidR="00B75BDA" w:rsidRPr="00B75BDA" w:rsidRDefault="00B75BDA" w:rsidP="00B75BDA">
      <w:pPr>
        <w:pStyle w:val="ListParagraph"/>
        <w:numPr>
          <w:ilvl w:val="0"/>
          <w:numId w:val="12"/>
        </w:numPr>
        <w:spacing w:before="97"/>
        <w:ind w:left="5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Elected as head of Scouts and Guides in our school.</w:t>
      </w:r>
    </w:p>
    <w:p w:rsidR="00C534E8" w:rsidRDefault="00C534E8" w:rsidP="00C534E8">
      <w:pPr>
        <w:spacing w:before="97"/>
        <w:rPr>
          <w:rFonts w:ascii="Calibri" w:eastAsia="Calibri" w:hAnsi="Calibri" w:cs="Calibri"/>
          <w:sz w:val="22"/>
          <w:szCs w:val="22"/>
        </w:rPr>
      </w:pPr>
    </w:p>
    <w:p w:rsidR="00C534E8" w:rsidRPr="001563C0" w:rsidRDefault="00C534E8" w:rsidP="00C534E8">
      <w:pPr>
        <w:tabs>
          <w:tab w:val="left" w:pos="10240"/>
        </w:tabs>
        <w:ind w:left="111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w w:val="99"/>
          <w:sz w:val="26"/>
          <w:szCs w:val="26"/>
          <w:highlight w:val="lightGray"/>
        </w:rPr>
        <w:t>INTERESTS/HOBBIES</w:t>
      </w:r>
      <w:r>
        <w:rPr>
          <w:rFonts w:ascii="Cambria" w:eastAsia="Cambria" w:hAnsi="Cambria" w:cs="Cambria"/>
          <w:sz w:val="24"/>
          <w:szCs w:val="24"/>
          <w:highlight w:val="lightGray"/>
        </w:rPr>
        <w:tab/>
      </w:r>
    </w:p>
    <w:p w:rsidR="00C534E8" w:rsidRDefault="00B75BDA" w:rsidP="00C534E8">
      <w:pPr>
        <w:pStyle w:val="ListParagraph"/>
        <w:numPr>
          <w:ilvl w:val="0"/>
          <w:numId w:val="13"/>
        </w:numPr>
        <w:spacing w:before="97"/>
        <w:ind w:left="5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Playing Volley Ball</w:t>
      </w:r>
    </w:p>
    <w:p w:rsidR="00C534E8" w:rsidRPr="00556406" w:rsidRDefault="00B75BDA" w:rsidP="00C534E8">
      <w:pPr>
        <w:pStyle w:val="ListParagraph"/>
        <w:numPr>
          <w:ilvl w:val="0"/>
          <w:numId w:val="13"/>
        </w:numPr>
        <w:spacing w:before="97"/>
        <w:ind w:left="5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Western Dancing</w:t>
      </w:r>
    </w:p>
    <w:p w:rsidR="00C534E8" w:rsidRPr="00556406" w:rsidRDefault="00C534E8" w:rsidP="00C534E8">
      <w:pPr>
        <w:pStyle w:val="ListParagraph"/>
        <w:numPr>
          <w:ilvl w:val="0"/>
          <w:numId w:val="13"/>
        </w:numPr>
        <w:spacing w:before="97"/>
        <w:ind w:left="540"/>
        <w:rPr>
          <w:rFonts w:ascii="Calibri" w:eastAsia="Calibri" w:hAnsi="Calibri" w:cs="Calibri"/>
          <w:sz w:val="22"/>
          <w:szCs w:val="22"/>
        </w:rPr>
      </w:pPr>
      <w:r w:rsidRPr="00556406">
        <w:rPr>
          <w:rFonts w:ascii="Calibri" w:eastAsia="Calibri" w:hAnsi="Calibri" w:cs="Calibri"/>
          <w:sz w:val="22"/>
          <w:szCs w:val="22"/>
        </w:rPr>
        <w:t>Solving puzzles</w:t>
      </w:r>
    </w:p>
    <w:p w:rsidR="00C534E8" w:rsidRPr="00592317" w:rsidRDefault="00C534E8" w:rsidP="00C534E8">
      <w:pPr>
        <w:spacing w:before="24"/>
        <w:rPr>
          <w:rFonts w:ascii="Calibri" w:eastAsia="Calibri" w:hAnsi="Calibri" w:cs="Calibri"/>
          <w:sz w:val="22"/>
          <w:szCs w:val="22"/>
        </w:rPr>
      </w:pPr>
    </w:p>
    <w:p w:rsidR="00C534E8" w:rsidRDefault="00C534E8" w:rsidP="00C534E8">
      <w:pPr>
        <w:tabs>
          <w:tab w:val="left" w:pos="10240"/>
        </w:tabs>
        <w:ind w:left="111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w w:val="99"/>
          <w:sz w:val="26"/>
          <w:szCs w:val="26"/>
          <w:highlight w:val="lightGray"/>
        </w:rPr>
        <w:t>DECLARATION</w:t>
      </w:r>
      <w:r>
        <w:rPr>
          <w:rFonts w:ascii="Cambria" w:eastAsia="Cambria" w:hAnsi="Cambria" w:cs="Cambria"/>
          <w:sz w:val="24"/>
          <w:szCs w:val="24"/>
          <w:highlight w:val="lightGray"/>
        </w:rPr>
        <w:tab/>
      </w:r>
    </w:p>
    <w:p w:rsidR="00C534E8" w:rsidRDefault="00C534E8" w:rsidP="00C534E8">
      <w:pPr>
        <w:spacing w:before="97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 I hereby declare that the information and particulars furnished above are true to the best of my knowledge and</w:t>
      </w:r>
    </w:p>
    <w:p w:rsidR="00C534E8" w:rsidRPr="00A20C4A" w:rsidRDefault="00C534E8" w:rsidP="00C534E8">
      <w:pPr>
        <w:spacing w:before="97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 </w:t>
      </w:r>
      <w:proofErr w:type="gramStart"/>
      <w:r>
        <w:rPr>
          <w:rFonts w:ascii="Calibri" w:eastAsia="Calibri" w:hAnsi="Calibri" w:cs="Calibri"/>
          <w:sz w:val="22"/>
          <w:szCs w:val="22"/>
        </w:rPr>
        <w:t>belief .</w:t>
      </w:r>
      <w:proofErr w:type="gramEnd"/>
    </w:p>
    <w:p w:rsidR="006327EB" w:rsidRDefault="006327EB" w:rsidP="006327EB">
      <w:pPr>
        <w:tabs>
          <w:tab w:val="left" w:pos="2085"/>
        </w:tabs>
        <w:spacing w:before="97"/>
        <w:ind w:left="180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ab/>
      </w:r>
    </w:p>
    <w:sectPr w:rsidR="006327EB" w:rsidSect="006327EB">
      <w:pgSz w:w="11900" w:h="16840"/>
      <w:pgMar w:top="360" w:right="380" w:bottom="540" w:left="81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A74E9"/>
    <w:multiLevelType w:val="multilevel"/>
    <w:tmpl w:val="9E56CCC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10DB4701"/>
    <w:multiLevelType w:val="hybridMultilevel"/>
    <w:tmpl w:val="8BEA1E5C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2">
    <w:nsid w:val="3BD33BE1"/>
    <w:multiLevelType w:val="hybridMultilevel"/>
    <w:tmpl w:val="B10E09CC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3">
    <w:nsid w:val="4337549D"/>
    <w:multiLevelType w:val="hybridMultilevel"/>
    <w:tmpl w:val="A4B8C0A6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4">
    <w:nsid w:val="43391233"/>
    <w:multiLevelType w:val="hybridMultilevel"/>
    <w:tmpl w:val="7C7C012E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5">
    <w:nsid w:val="456277B6"/>
    <w:multiLevelType w:val="hybridMultilevel"/>
    <w:tmpl w:val="B59478F4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6">
    <w:nsid w:val="471A69DA"/>
    <w:multiLevelType w:val="hybridMultilevel"/>
    <w:tmpl w:val="32926430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7">
    <w:nsid w:val="4AEE59C3"/>
    <w:multiLevelType w:val="hybridMultilevel"/>
    <w:tmpl w:val="ADD2D1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D272403"/>
    <w:multiLevelType w:val="hybridMultilevel"/>
    <w:tmpl w:val="A5CE3806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9">
    <w:nsid w:val="59B24F60"/>
    <w:multiLevelType w:val="hybridMultilevel"/>
    <w:tmpl w:val="DA2ED0F6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10">
    <w:nsid w:val="60AE4970"/>
    <w:multiLevelType w:val="hybridMultilevel"/>
    <w:tmpl w:val="1FBCD54A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11">
    <w:nsid w:val="69484E2E"/>
    <w:multiLevelType w:val="hybridMultilevel"/>
    <w:tmpl w:val="FC3E9CA8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12">
    <w:nsid w:val="6D5E036B"/>
    <w:multiLevelType w:val="hybridMultilevel"/>
    <w:tmpl w:val="7C983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3595B2E"/>
    <w:multiLevelType w:val="hybridMultilevel"/>
    <w:tmpl w:val="6F3CB598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14">
    <w:nsid w:val="7D532F19"/>
    <w:multiLevelType w:val="hybridMultilevel"/>
    <w:tmpl w:val="302442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3"/>
  </w:num>
  <w:num w:numId="4">
    <w:abstractNumId w:val="8"/>
  </w:num>
  <w:num w:numId="5">
    <w:abstractNumId w:val="6"/>
  </w:num>
  <w:num w:numId="6">
    <w:abstractNumId w:val="3"/>
  </w:num>
  <w:num w:numId="7">
    <w:abstractNumId w:val="11"/>
  </w:num>
  <w:num w:numId="8">
    <w:abstractNumId w:val="9"/>
  </w:num>
  <w:num w:numId="9">
    <w:abstractNumId w:val="10"/>
  </w:num>
  <w:num w:numId="10">
    <w:abstractNumId w:val="5"/>
  </w:num>
  <w:num w:numId="11">
    <w:abstractNumId w:val="1"/>
  </w:num>
  <w:num w:numId="12">
    <w:abstractNumId w:val="4"/>
  </w:num>
  <w:num w:numId="13">
    <w:abstractNumId w:val="12"/>
  </w:num>
  <w:num w:numId="14">
    <w:abstractNumId w:val="7"/>
  </w:num>
  <w:num w:numId="15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F239A"/>
    <w:rsid w:val="00006AA3"/>
    <w:rsid w:val="00022A56"/>
    <w:rsid w:val="0005368B"/>
    <w:rsid w:val="00076D4F"/>
    <w:rsid w:val="000A3D95"/>
    <w:rsid w:val="000C08F8"/>
    <w:rsid w:val="0018043A"/>
    <w:rsid w:val="0019761F"/>
    <w:rsid w:val="001B4D5B"/>
    <w:rsid w:val="002306F1"/>
    <w:rsid w:val="00296FEE"/>
    <w:rsid w:val="002A4B5A"/>
    <w:rsid w:val="002B40CD"/>
    <w:rsid w:val="002F1CAC"/>
    <w:rsid w:val="0030772D"/>
    <w:rsid w:val="00312792"/>
    <w:rsid w:val="0031453E"/>
    <w:rsid w:val="00322225"/>
    <w:rsid w:val="003A50D3"/>
    <w:rsid w:val="003A5555"/>
    <w:rsid w:val="003E2B3E"/>
    <w:rsid w:val="003E5840"/>
    <w:rsid w:val="004236FB"/>
    <w:rsid w:val="00441518"/>
    <w:rsid w:val="00491F94"/>
    <w:rsid w:val="004A233A"/>
    <w:rsid w:val="004B2ADF"/>
    <w:rsid w:val="004F254B"/>
    <w:rsid w:val="00540A98"/>
    <w:rsid w:val="00556406"/>
    <w:rsid w:val="0057203E"/>
    <w:rsid w:val="00592317"/>
    <w:rsid w:val="005E7E38"/>
    <w:rsid w:val="005F5C2A"/>
    <w:rsid w:val="006327EB"/>
    <w:rsid w:val="006A0EAB"/>
    <w:rsid w:val="006A5F5A"/>
    <w:rsid w:val="006D5B61"/>
    <w:rsid w:val="00761E48"/>
    <w:rsid w:val="00777202"/>
    <w:rsid w:val="007A3DB2"/>
    <w:rsid w:val="007D1200"/>
    <w:rsid w:val="007F4276"/>
    <w:rsid w:val="00827468"/>
    <w:rsid w:val="008706DD"/>
    <w:rsid w:val="008951DA"/>
    <w:rsid w:val="008A4599"/>
    <w:rsid w:val="008C6D12"/>
    <w:rsid w:val="008D2EC0"/>
    <w:rsid w:val="00903D83"/>
    <w:rsid w:val="009541DC"/>
    <w:rsid w:val="0096174C"/>
    <w:rsid w:val="009748F4"/>
    <w:rsid w:val="009B70A2"/>
    <w:rsid w:val="009B7A1C"/>
    <w:rsid w:val="00A646B8"/>
    <w:rsid w:val="00A720FD"/>
    <w:rsid w:val="00A901D2"/>
    <w:rsid w:val="00A9182A"/>
    <w:rsid w:val="00A974F2"/>
    <w:rsid w:val="00AA2F66"/>
    <w:rsid w:val="00AE6256"/>
    <w:rsid w:val="00B045BB"/>
    <w:rsid w:val="00B34053"/>
    <w:rsid w:val="00B61970"/>
    <w:rsid w:val="00B75BDA"/>
    <w:rsid w:val="00BB5146"/>
    <w:rsid w:val="00BC232C"/>
    <w:rsid w:val="00BF239A"/>
    <w:rsid w:val="00C21D6B"/>
    <w:rsid w:val="00C257B7"/>
    <w:rsid w:val="00C4676F"/>
    <w:rsid w:val="00C534E8"/>
    <w:rsid w:val="00C77E5F"/>
    <w:rsid w:val="00C90932"/>
    <w:rsid w:val="00CA2AD7"/>
    <w:rsid w:val="00CC0AAF"/>
    <w:rsid w:val="00CC5A3D"/>
    <w:rsid w:val="00CD6E19"/>
    <w:rsid w:val="00D04345"/>
    <w:rsid w:val="00DE2B3D"/>
    <w:rsid w:val="00DF6BCA"/>
    <w:rsid w:val="00E3363D"/>
    <w:rsid w:val="00E4139F"/>
    <w:rsid w:val="00E644D9"/>
    <w:rsid w:val="00E84249"/>
    <w:rsid w:val="00EC05E8"/>
    <w:rsid w:val="00F22E2E"/>
    <w:rsid w:val="00F41174"/>
    <w:rsid w:val="00FA21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6A5F5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A0EA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6A5F5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A0EA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Divyansh</dc:creator>
  <cp:lastModifiedBy>Windows User</cp:lastModifiedBy>
  <cp:revision>3</cp:revision>
  <cp:lastPrinted>2016-03-01T05:13:00Z</cp:lastPrinted>
  <dcterms:created xsi:type="dcterms:W3CDTF">2018-07-30T15:29:00Z</dcterms:created>
  <dcterms:modified xsi:type="dcterms:W3CDTF">2018-07-30T16:21:00Z</dcterms:modified>
</cp:coreProperties>
</file>